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7708066" w14:textId="77777777" w:rsidR="00557CA5" w:rsidRDefault="00557CA5" w:rsidP="00557CA5">
      <w:pPr>
        <w:jc w:val="center"/>
        <w:rPr>
          <w:rFonts w:asciiTheme="minorHAnsi" w:eastAsiaTheme="minorHAnsi" w:hAnsiTheme="minorHAnsi" w:cstheme="minorBidi"/>
          <w:b/>
          <w:noProof/>
          <w:sz w:val="32"/>
          <w:szCs w:val="32"/>
          <w:lang w:eastAsia="vi-VN" w:bidi="ar-SA"/>
        </w:rPr>
      </w:pPr>
      <w:r>
        <w:rPr>
          <w:b/>
          <w:noProof/>
          <w:sz w:val="32"/>
          <w:szCs w:val="32"/>
          <w:lang w:eastAsia="vi-VN"/>
        </w:rPr>
        <w:t>TRƯỜNG ĐẠI HỌC BÁCH KHOA HÀ NỘI</w:t>
      </w:r>
    </w:p>
    <w:p w14:paraId="51FA7BC8" w14:textId="77777777" w:rsidR="00557CA5" w:rsidRDefault="00557CA5" w:rsidP="00557CA5">
      <w:pPr>
        <w:jc w:val="center"/>
        <w:rPr>
          <w:b/>
          <w:noProof/>
          <w:sz w:val="32"/>
          <w:szCs w:val="32"/>
          <w:lang w:eastAsia="vi-VN"/>
        </w:rPr>
      </w:pPr>
      <w:r>
        <w:rPr>
          <w:b/>
          <w:noProof/>
          <w:sz w:val="32"/>
          <w:szCs w:val="32"/>
          <w:lang w:eastAsia="vi-VN"/>
        </w:rPr>
        <w:t>VIỆN CÔNG NGHỆ THÔNG TIN VÀ TRUYỀN THÔNG</w:t>
      </w:r>
    </w:p>
    <w:p w14:paraId="116B8060" w14:textId="77777777" w:rsidR="00557CA5" w:rsidRDefault="00557CA5" w:rsidP="00557CA5">
      <w:pPr>
        <w:jc w:val="center"/>
        <w:rPr>
          <w:b/>
          <w:noProof/>
          <w:sz w:val="32"/>
          <w:szCs w:val="32"/>
          <w:lang w:eastAsia="vi-VN"/>
        </w:rPr>
      </w:pPr>
    </w:p>
    <w:p w14:paraId="642898BF" w14:textId="77777777" w:rsidR="00557CA5" w:rsidRDefault="00557CA5" w:rsidP="00557CA5">
      <w:pPr>
        <w:jc w:val="center"/>
        <w:rPr>
          <w:noProof/>
          <w:sz w:val="22"/>
          <w:szCs w:val="22"/>
          <w:lang w:eastAsia="vi-VN"/>
        </w:rPr>
      </w:pPr>
    </w:p>
    <w:p w14:paraId="0478C83C" w14:textId="069F50A5" w:rsidR="00557CA5" w:rsidRDefault="00557CA5" w:rsidP="00557CA5">
      <w:pPr>
        <w:jc w:val="center"/>
        <w:rPr>
          <w:noProof/>
          <w:lang w:eastAsia="vi-VN"/>
        </w:rPr>
      </w:pPr>
      <w:r>
        <w:rPr>
          <w:noProof/>
          <w:lang w:eastAsia="en-US" w:bidi="ar-SA"/>
        </w:rPr>
        <w:drawing>
          <wp:inline distT="0" distB="0" distL="0" distR="0" wp14:anchorId="3619D5D5" wp14:editId="39838C04">
            <wp:extent cx="1752600" cy="26098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vi-VN"/>
        </w:rPr>
        <w:t xml:space="preserve">          </w:t>
      </w:r>
      <w:r>
        <w:rPr>
          <w:noProof/>
          <w:lang w:eastAsia="en-US" w:bidi="ar-SA"/>
        </w:rPr>
        <w:drawing>
          <wp:inline distT="0" distB="0" distL="0" distR="0" wp14:anchorId="182D2852" wp14:editId="0664778E">
            <wp:extent cx="1695450" cy="2676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6480A" w14:textId="77777777" w:rsidR="00557CA5" w:rsidRDefault="00557CA5" w:rsidP="00557CA5">
      <w:pPr>
        <w:jc w:val="center"/>
        <w:rPr>
          <w:noProof/>
          <w:lang w:eastAsia="vi-VN"/>
        </w:rPr>
      </w:pPr>
    </w:p>
    <w:p w14:paraId="0E2681DA" w14:textId="77777777" w:rsidR="00557CA5" w:rsidRDefault="00557CA5" w:rsidP="00557CA5">
      <w:pPr>
        <w:jc w:val="center"/>
        <w:rPr>
          <w:noProof/>
          <w:lang w:eastAsia="vi-VN"/>
        </w:rPr>
      </w:pPr>
    </w:p>
    <w:p w14:paraId="76502FFB" w14:textId="77777777" w:rsidR="00557CA5" w:rsidRDefault="00557CA5" w:rsidP="00557CA5">
      <w:pPr>
        <w:jc w:val="center"/>
        <w:rPr>
          <w:b/>
          <w:noProof/>
          <w:sz w:val="36"/>
          <w:szCs w:val="36"/>
          <w:lang w:eastAsia="vi-VN"/>
        </w:rPr>
      </w:pPr>
      <w:r>
        <w:rPr>
          <w:b/>
          <w:noProof/>
          <w:sz w:val="36"/>
          <w:szCs w:val="36"/>
          <w:lang w:eastAsia="vi-VN"/>
        </w:rPr>
        <w:t>MÔN HỌC: QUẢN TRỊ DỰ ÁN CNTT</w:t>
      </w:r>
    </w:p>
    <w:p w14:paraId="7D4D9B54" w14:textId="77777777" w:rsidR="00557CA5" w:rsidRDefault="00557CA5" w:rsidP="00557CA5">
      <w:pPr>
        <w:jc w:val="center"/>
        <w:rPr>
          <w:b/>
          <w:noProof/>
          <w:sz w:val="36"/>
          <w:szCs w:val="36"/>
          <w:lang w:eastAsia="vi-VN"/>
        </w:rPr>
      </w:pPr>
    </w:p>
    <w:p w14:paraId="254CDC21" w14:textId="0089F175" w:rsidR="00557CA5" w:rsidRDefault="00557CA5" w:rsidP="00557CA5">
      <w:pPr>
        <w:jc w:val="center"/>
        <w:rPr>
          <w:rFonts w:cs="Tahoma"/>
          <w:i/>
          <w:noProof/>
          <w:sz w:val="28"/>
          <w:szCs w:val="28"/>
          <w:lang w:eastAsia="vi-VN"/>
        </w:rPr>
      </w:pPr>
      <w:r>
        <w:rPr>
          <w:rFonts w:cs="Tahoma"/>
          <w:noProof/>
          <w:sz w:val="28"/>
          <w:szCs w:val="28"/>
          <w:u w:val="single"/>
          <w:lang w:eastAsia="vi-VN"/>
        </w:rPr>
        <w:t>ĐỀ TÀI</w:t>
      </w:r>
      <w:r>
        <w:rPr>
          <w:rFonts w:cs="Tahoma"/>
          <w:noProof/>
          <w:sz w:val="28"/>
          <w:szCs w:val="28"/>
          <w:lang w:eastAsia="vi-VN"/>
        </w:rPr>
        <w:t xml:space="preserve">: </w:t>
      </w:r>
      <w:r>
        <w:rPr>
          <w:rFonts w:cs="Tahoma"/>
          <w:i/>
          <w:noProof/>
          <w:sz w:val="28"/>
          <w:szCs w:val="28"/>
          <w:lang w:eastAsia="vi-VN"/>
        </w:rPr>
        <w:t>WEBSITE BÁN HÀNG THỜI TRANG</w:t>
      </w:r>
    </w:p>
    <w:p w14:paraId="10A5A626" w14:textId="77777777" w:rsidR="00557CA5" w:rsidRDefault="00557CA5" w:rsidP="00557CA5">
      <w:pPr>
        <w:jc w:val="center"/>
        <w:rPr>
          <w:rFonts w:cs="Tahoma"/>
          <w:i/>
          <w:noProof/>
          <w:sz w:val="28"/>
          <w:szCs w:val="28"/>
          <w:lang w:eastAsia="vi-VN"/>
        </w:rPr>
      </w:pPr>
    </w:p>
    <w:p w14:paraId="3DE3B035" w14:textId="77777777" w:rsidR="00557CA5" w:rsidRDefault="00557CA5" w:rsidP="00557CA5">
      <w:pPr>
        <w:jc w:val="center"/>
        <w:rPr>
          <w:rFonts w:cs="Tahoma"/>
          <w:i/>
          <w:noProof/>
          <w:sz w:val="28"/>
          <w:szCs w:val="28"/>
          <w:lang w:eastAsia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2"/>
        <w:gridCol w:w="3904"/>
        <w:gridCol w:w="2934"/>
      </w:tblGrid>
      <w:tr w:rsidR="00557CA5" w14:paraId="06CF43F3" w14:textId="77777777" w:rsidTr="00557CA5">
        <w:tc>
          <w:tcPr>
            <w:tcW w:w="1942" w:type="dxa"/>
            <w:hideMark/>
          </w:tcPr>
          <w:p w14:paraId="62EBC821" w14:textId="77777777" w:rsidR="00557CA5" w:rsidRDefault="00557CA5">
            <w:pPr>
              <w:spacing w:after="0" w:line="240" w:lineRule="auto"/>
              <w:jc w:val="center"/>
              <w:rPr>
                <w:rFonts w:asciiTheme="minorHAnsi" w:hAnsiTheme="minorHAnsi" w:cstheme="minorBidi"/>
                <w:b/>
                <w:sz w:val="28"/>
                <w:szCs w:val="28"/>
                <w:u w:val="single"/>
                <w:lang w:eastAsia="en-US"/>
              </w:rPr>
            </w:pPr>
            <w:r>
              <w:rPr>
                <w:b/>
                <w:sz w:val="28"/>
                <w:szCs w:val="28"/>
                <w:u w:val="single"/>
              </w:rPr>
              <w:t>GVHD:</w:t>
            </w:r>
          </w:p>
        </w:tc>
        <w:tc>
          <w:tcPr>
            <w:tcW w:w="3904" w:type="dxa"/>
          </w:tcPr>
          <w:p w14:paraId="0A6982E4" w14:textId="77777777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ĐỨC TIẾN</w:t>
            </w:r>
          </w:p>
          <w:p w14:paraId="0CCF23B2" w14:textId="77777777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</w:p>
          <w:p w14:paraId="0199265B" w14:textId="77777777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934" w:type="dxa"/>
          </w:tcPr>
          <w:p w14:paraId="6B61177F" w14:textId="77777777" w:rsidR="00557CA5" w:rsidRDefault="00557CA5">
            <w:pPr>
              <w:spacing w:after="0" w:line="240" w:lineRule="auto"/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557CA5" w14:paraId="01A42959" w14:textId="77777777" w:rsidTr="00557CA5">
        <w:tc>
          <w:tcPr>
            <w:tcW w:w="1942" w:type="dxa"/>
            <w:vMerge w:val="restart"/>
            <w:hideMark/>
          </w:tcPr>
          <w:p w14:paraId="586E7401" w14:textId="77777777" w:rsidR="00557CA5" w:rsidRDefault="00557CA5">
            <w:pPr>
              <w:spacing w:after="0" w:line="240" w:lineRule="auto"/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SV:</w:t>
            </w:r>
          </w:p>
        </w:tc>
        <w:tc>
          <w:tcPr>
            <w:tcW w:w="3904" w:type="dxa"/>
            <w:hideMark/>
          </w:tcPr>
          <w:p w14:paraId="20652315" w14:textId="296D14A5" w:rsidR="00557CA5" w:rsidRDefault="00557CA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NGUYỄN NGỌC THÀNH                        </w:t>
            </w:r>
          </w:p>
        </w:tc>
        <w:tc>
          <w:tcPr>
            <w:tcW w:w="2934" w:type="dxa"/>
          </w:tcPr>
          <w:p w14:paraId="62FF9280" w14:textId="09ADEB7B" w:rsidR="00557CA5" w:rsidRPr="00557CA5" w:rsidRDefault="00557CA5" w:rsidP="00557CA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20153393</w:t>
            </w:r>
          </w:p>
        </w:tc>
      </w:tr>
      <w:tr w:rsidR="00557CA5" w14:paraId="0DA3CB32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  <w:hideMark/>
          </w:tcPr>
          <w:p w14:paraId="11D2DD94" w14:textId="77777777" w:rsidR="00557CA5" w:rsidRDefault="00557CA5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57CA5" w14:paraId="72FBD2E5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  <w:hideMark/>
          </w:tcPr>
          <w:p w14:paraId="5FB6FDFA" w14:textId="77777777" w:rsidR="00557CA5" w:rsidRDefault="00557CA5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C7A4B" w14:paraId="470D0A8D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</w:tcPr>
          <w:p w14:paraId="723A70FA" w14:textId="77777777" w:rsidR="008C7A4B" w:rsidRDefault="008C7A4B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557CA5" w14:paraId="63F9CD77" w14:textId="77777777" w:rsidTr="00557CA5">
        <w:trPr>
          <w:gridAfter w:val="2"/>
          <w:wAfter w:w="6838" w:type="dxa"/>
          <w:trHeight w:val="338"/>
        </w:trPr>
        <w:tc>
          <w:tcPr>
            <w:tcW w:w="0" w:type="auto"/>
            <w:vMerge/>
            <w:vAlign w:val="center"/>
            <w:hideMark/>
          </w:tcPr>
          <w:p w14:paraId="41D6806B" w14:textId="77777777" w:rsidR="00557CA5" w:rsidRDefault="00557CA5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014C4286" w14:textId="681B047B" w:rsidR="00557CA5" w:rsidRDefault="00557CA5" w:rsidP="00557CA5">
      <w:pPr>
        <w:jc w:val="center"/>
        <w:rPr>
          <w:rFonts w:asciiTheme="minorHAnsi" w:hAnsiTheme="minorHAnsi" w:cstheme="minorBidi"/>
          <w:sz w:val="22"/>
          <w:szCs w:val="22"/>
          <w:lang w:val="vi-VN"/>
        </w:rPr>
      </w:pPr>
    </w:p>
    <w:p w14:paraId="6F87C00B" w14:textId="45DF4C46" w:rsidR="008C7A4B" w:rsidRDefault="008C7A4B" w:rsidP="00557CA5">
      <w:pPr>
        <w:jc w:val="center"/>
        <w:rPr>
          <w:rFonts w:asciiTheme="minorHAnsi" w:hAnsiTheme="minorHAnsi" w:cstheme="minorBidi"/>
          <w:sz w:val="22"/>
          <w:szCs w:val="22"/>
          <w:lang w:val="vi-VN"/>
        </w:rPr>
      </w:pPr>
    </w:p>
    <w:p w14:paraId="548D1654" w14:textId="439E7DDD" w:rsidR="008C7A4B" w:rsidRDefault="008C7A4B" w:rsidP="008C7A4B">
      <w:pPr>
        <w:rPr>
          <w:rFonts w:asciiTheme="minorHAnsi" w:hAnsiTheme="minorHAnsi" w:cstheme="minorBidi"/>
          <w:sz w:val="22"/>
          <w:szCs w:val="22"/>
          <w:lang w:val="vi-VN"/>
        </w:rPr>
      </w:pPr>
    </w:p>
    <w:p w14:paraId="324F6FF6" w14:textId="1DF88C38" w:rsidR="008C7A4B" w:rsidRPr="008C7A4B" w:rsidRDefault="008C7A4B" w:rsidP="00557CA5">
      <w:pPr>
        <w:jc w:val="center"/>
        <w:rPr>
          <w:rFonts w:asciiTheme="minorHAnsi" w:hAnsiTheme="minorHAnsi" w:cstheme="minorBidi"/>
          <w:sz w:val="36"/>
          <w:szCs w:val="36"/>
        </w:rPr>
      </w:pPr>
      <w:proofErr w:type="spellStart"/>
      <w:r w:rsidRPr="008C7A4B">
        <w:rPr>
          <w:rFonts w:asciiTheme="minorHAnsi" w:hAnsiTheme="minorHAnsi" w:cstheme="minorBidi"/>
          <w:sz w:val="36"/>
          <w:szCs w:val="36"/>
        </w:rPr>
        <w:t>Hà</w:t>
      </w:r>
      <w:proofErr w:type="spellEnd"/>
      <w:r w:rsidRPr="008C7A4B">
        <w:rPr>
          <w:rFonts w:asciiTheme="minorHAnsi" w:hAnsiTheme="minorHAnsi" w:cstheme="minorBidi"/>
          <w:sz w:val="36"/>
          <w:szCs w:val="36"/>
        </w:rPr>
        <w:t xml:space="preserve"> </w:t>
      </w:r>
      <w:proofErr w:type="spellStart"/>
      <w:r w:rsidRPr="008C7A4B">
        <w:rPr>
          <w:rFonts w:asciiTheme="minorHAnsi" w:hAnsiTheme="minorHAnsi" w:cstheme="minorBidi"/>
          <w:sz w:val="36"/>
          <w:szCs w:val="36"/>
        </w:rPr>
        <w:t>Nội</w:t>
      </w:r>
      <w:proofErr w:type="spellEnd"/>
      <w:r w:rsidRPr="008C7A4B">
        <w:rPr>
          <w:rFonts w:asciiTheme="minorHAnsi" w:hAnsiTheme="minorHAnsi" w:cstheme="minorBidi"/>
          <w:sz w:val="36"/>
          <w:szCs w:val="36"/>
        </w:rPr>
        <w:t xml:space="preserve"> 12 - 2018</w:t>
      </w:r>
    </w:p>
    <w:p w14:paraId="42980964" w14:textId="5F3B3959" w:rsidR="00F34A9B" w:rsidRDefault="00F34A9B" w:rsidP="00557CA5">
      <w:pPr>
        <w:pStyle w:val="TOC2"/>
        <w:tabs>
          <w:tab w:val="clear" w:pos="1540"/>
          <w:tab w:val="left" w:pos="-110"/>
          <w:tab w:val="right" w:leader="dot" w:pos="8467"/>
        </w:tabs>
        <w:ind w:left="0" w:firstLine="0"/>
        <w:rPr>
          <w:i/>
          <w:color w:val="548DD4"/>
          <w:sz w:val="32"/>
          <w:szCs w:val="32"/>
        </w:rPr>
      </w:pPr>
    </w:p>
    <w:p w14:paraId="7E13FC2C" w14:textId="77777777" w:rsidR="00557CA5" w:rsidRPr="00557CA5" w:rsidRDefault="00557CA5" w:rsidP="00557CA5"/>
    <w:p w14:paraId="5DAD0FDA" w14:textId="77777777" w:rsidR="00F34A9B" w:rsidRDefault="00F34A9B">
      <w:pPr>
        <w:pStyle w:val="TOC3"/>
      </w:pPr>
      <w:r>
        <w:tab/>
      </w:r>
    </w:p>
    <w:p w14:paraId="6FB376E1" w14:textId="73CDCBFE" w:rsidR="00B94F42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33334835" w:history="1">
        <w:r w:rsidR="00B94F42" w:rsidRPr="007C1FBC">
          <w:rPr>
            <w:rStyle w:val="Hyperlink"/>
            <w:noProof/>
          </w:rPr>
          <w:t>1.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Giới thiệu dự án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_Toc533334835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52E499D6" w14:textId="5DCD97B0" w:rsidR="00B94F42" w:rsidRDefault="009027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36" w:history="1">
        <w:r w:rsidR="00B94F42" w:rsidRPr="007C1FBC">
          <w:rPr>
            <w:rStyle w:val="Hyperlink"/>
            <w:noProof/>
          </w:rPr>
          <w:t>2.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Các nhân sự tham gia dự án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_Toc533334836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26EE8993" w14:textId="66C35A0D" w:rsidR="00B94F42" w:rsidRDefault="009027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37" w:history="1">
        <w:r w:rsidR="00B94F42" w:rsidRPr="007C1FBC">
          <w:rPr>
            <w:rStyle w:val="Hyperlink"/>
            <w:rFonts w:cs="Tahoma"/>
            <w:noProof/>
          </w:rPr>
          <w:t>2.1.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Thông tin liên hệ phía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_Toc533334837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28209649" w14:textId="35865378" w:rsidR="00B94F42" w:rsidRDefault="009027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38" w:history="1">
        <w:r w:rsidR="00B94F42" w:rsidRPr="007C1FBC">
          <w:rPr>
            <w:rStyle w:val="Hyperlink"/>
            <w:rFonts w:cs="Tahoma"/>
            <w:noProof/>
          </w:rPr>
          <w:t>2.2.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Thông tin liên hệ phía công ty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_Toc533334838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053225BF" w14:textId="27F1FCE5" w:rsidR="00B94F42" w:rsidRDefault="009027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39" w:history="1">
        <w:r w:rsidR="00B94F42" w:rsidRPr="007C1FBC">
          <w:rPr>
            <w:rStyle w:val="Hyperlink"/>
            <w:rFonts w:cs="Tahoma"/>
            <w:noProof/>
          </w:rPr>
          <w:t>2.3.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chia vai trò của thành viên dự án và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_Toc533334839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3</w:t>
        </w:r>
        <w:r w:rsidR="00B94F42">
          <w:rPr>
            <w:noProof/>
            <w:webHidden/>
          </w:rPr>
          <w:fldChar w:fldCharType="end"/>
        </w:r>
      </w:hyperlink>
    </w:p>
    <w:p w14:paraId="6FDEBED7" w14:textId="003F2661" w:rsidR="00B94F42" w:rsidRDefault="009027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40" w:history="1">
        <w:r w:rsidR="00B94F42" w:rsidRPr="007C1FBC">
          <w:rPr>
            <w:rStyle w:val="Hyperlink"/>
            <w:noProof/>
          </w:rPr>
          <w:t>3.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Khảo sát dự án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_Toc533334840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5</w:t>
        </w:r>
        <w:r w:rsidR="00B94F42">
          <w:rPr>
            <w:noProof/>
            <w:webHidden/>
          </w:rPr>
          <w:fldChar w:fldCharType="end"/>
        </w:r>
      </w:hyperlink>
    </w:p>
    <w:p w14:paraId="4F4C2F9F" w14:textId="2AD411EE" w:rsidR="00B94F42" w:rsidRDefault="009027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1" w:history="1">
        <w:r w:rsidR="00B94F42" w:rsidRPr="007C1FBC">
          <w:rPr>
            <w:rStyle w:val="Hyperlink"/>
            <w:rFonts w:cs="Tahoma"/>
            <w:noProof/>
          </w:rPr>
          <w:t>3.1.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Yêu cầu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_Toc533334841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5</w:t>
        </w:r>
        <w:r w:rsidR="00B94F42">
          <w:rPr>
            <w:noProof/>
            <w:webHidden/>
          </w:rPr>
          <w:fldChar w:fldCharType="end"/>
        </w:r>
      </w:hyperlink>
    </w:p>
    <w:p w14:paraId="38CBC7CB" w14:textId="0CC30EB4" w:rsidR="00B94F42" w:rsidRDefault="009027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2" w:history="1">
        <w:r w:rsidR="00B94F42" w:rsidRPr="007C1FBC">
          <w:rPr>
            <w:rStyle w:val="Hyperlink"/>
            <w:rFonts w:cs="Tahoma"/>
            <w:noProof/>
          </w:rPr>
          <w:t>3.2.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Mô hình hoạt động hiện thời – nghiệp vụ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_Toc533334842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5</w:t>
        </w:r>
        <w:r w:rsidR="00B94F42">
          <w:rPr>
            <w:noProof/>
            <w:webHidden/>
          </w:rPr>
          <w:fldChar w:fldCharType="end"/>
        </w:r>
      </w:hyperlink>
    </w:p>
    <w:p w14:paraId="7CBC9933" w14:textId="5481B17C" w:rsidR="00B94F42" w:rsidRDefault="009027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3" w:history="1">
        <w:r w:rsidR="00B94F42" w:rsidRPr="007C1FBC">
          <w:rPr>
            <w:rStyle w:val="Hyperlink"/>
            <w:rFonts w:cs="Tahoma"/>
            <w:noProof/>
          </w:rPr>
          <w:t>3.3.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Mô hình hoạt động dự kiến sau khi áp dụng sản phẩm mới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_Toc533334843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6A4E2D4A" w14:textId="482CA81C" w:rsidR="00B94F42" w:rsidRDefault="009027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4" w:history="1">
        <w:r w:rsidR="00B94F42" w:rsidRPr="007C1FBC">
          <w:rPr>
            <w:rStyle w:val="Hyperlink"/>
            <w:rFonts w:cs="Tahoma"/>
            <w:noProof/>
          </w:rPr>
          <w:t>3.4.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tích ưu điểm/nhược điểm/lợi ích khách hàng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_Toc533334844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542C6226" w14:textId="75C20A5E" w:rsidR="00B94F42" w:rsidRDefault="009027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45" w:history="1">
        <w:r w:rsidR="00B94F42" w:rsidRPr="007C1FBC">
          <w:rPr>
            <w:rStyle w:val="Hyperlink"/>
            <w:noProof/>
          </w:rPr>
          <w:t>4.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_Toc533334845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45BE25B8" w14:textId="247B7742" w:rsidR="00B94F42" w:rsidRDefault="009027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6" w:history="1">
        <w:r w:rsidR="00B94F42" w:rsidRPr="007C1FBC">
          <w:rPr>
            <w:rStyle w:val="Hyperlink"/>
            <w:rFonts w:cs="Tahoma"/>
            <w:noProof/>
          </w:rPr>
          <w:t>4.1.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tính năng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_Toc533334846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2AB9DC7C" w14:textId="624ED4E3" w:rsidR="00B94F42" w:rsidRDefault="009027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7" w:history="1">
        <w:r w:rsidR="00B94F42" w:rsidRPr="007C1FBC">
          <w:rPr>
            <w:rStyle w:val="Hyperlink"/>
            <w:rFonts w:cs="Tahoma"/>
            <w:noProof/>
          </w:rPr>
          <w:t>4.2.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cách tích hợp hệ thống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_Toc533334847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374C5651" w14:textId="01CB95DC" w:rsidR="00B94F42" w:rsidRDefault="009027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8" w:history="1">
        <w:r w:rsidR="00B94F42" w:rsidRPr="007C1FBC">
          <w:rPr>
            <w:rStyle w:val="Hyperlink"/>
            <w:rFonts w:cs="Tahoma"/>
            <w:noProof/>
          </w:rPr>
          <w:t>4.3.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thời gian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_Toc533334848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6</w:t>
        </w:r>
        <w:r w:rsidR="00B94F42">
          <w:rPr>
            <w:noProof/>
            <w:webHidden/>
          </w:rPr>
          <w:fldChar w:fldCharType="end"/>
        </w:r>
      </w:hyperlink>
    </w:p>
    <w:p w14:paraId="06983008" w14:textId="24A602F2" w:rsidR="00B94F42" w:rsidRDefault="009027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49" w:history="1">
        <w:r w:rsidR="00B94F42" w:rsidRPr="007C1FBC">
          <w:rPr>
            <w:rStyle w:val="Hyperlink"/>
            <w:rFonts w:cs="Tahoma"/>
            <w:noProof/>
          </w:rPr>
          <w:t>4.4.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rủi ro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_Toc533334849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177744C7" w14:textId="154150EA" w:rsidR="00B94F42" w:rsidRDefault="009027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0" w:history="1">
        <w:r w:rsidR="00B94F42" w:rsidRPr="007C1FBC">
          <w:rPr>
            <w:rStyle w:val="Hyperlink"/>
            <w:rFonts w:cs="Tahoma"/>
            <w:noProof/>
          </w:rPr>
          <w:t>4.5.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Xác định các hạng mục kiểm thử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_Toc533334850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55963DAA" w14:textId="2E6A425F" w:rsidR="00B94F42" w:rsidRDefault="009027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1" w:history="1">
        <w:r w:rsidR="00B94F42" w:rsidRPr="007C1FBC">
          <w:rPr>
            <w:rStyle w:val="Hyperlink"/>
            <w:rFonts w:cs="Tahoma"/>
            <w:noProof/>
          </w:rPr>
          <w:t>4.6.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cách thức triển khai/cài đặt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_Toc533334851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7FC88582" w14:textId="1855014A" w:rsidR="00B94F42" w:rsidRDefault="009027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52" w:history="1">
        <w:r w:rsidR="00B94F42" w:rsidRPr="007C1FBC">
          <w:rPr>
            <w:rStyle w:val="Hyperlink"/>
            <w:noProof/>
          </w:rPr>
          <w:t>5.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Ước lượng giá thành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_Toc533334852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7</w:t>
        </w:r>
        <w:r w:rsidR="00B94F42">
          <w:rPr>
            <w:noProof/>
            <w:webHidden/>
          </w:rPr>
          <w:fldChar w:fldCharType="end"/>
        </w:r>
      </w:hyperlink>
    </w:p>
    <w:p w14:paraId="4AB6DBDD" w14:textId="162A469D" w:rsidR="00B94F42" w:rsidRDefault="009027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53" w:history="1">
        <w:r w:rsidR="00B94F42" w:rsidRPr="007C1FBC">
          <w:rPr>
            <w:rStyle w:val="Hyperlink"/>
            <w:noProof/>
          </w:rPr>
          <w:t>6.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chia các giai đoạn chính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_Toc533334853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641D8F11" w14:textId="312B9F96" w:rsidR="00B94F42" w:rsidRDefault="009027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33334854" w:history="1">
        <w:r w:rsidR="00B94F42" w:rsidRPr="007C1FBC">
          <w:rPr>
            <w:rStyle w:val="Hyperlink"/>
            <w:noProof/>
          </w:rPr>
          <w:t>7.</w:t>
        </w:r>
        <w:r w:rsidR="00B94F4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</w:rPr>
          <w:t>Phân tích thiết kế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_Toc533334854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5D065A96" w14:textId="2609E98D" w:rsidR="00B94F42" w:rsidRDefault="009027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5" w:history="1">
        <w:r w:rsidR="00B94F42" w:rsidRPr="007C1FBC">
          <w:rPr>
            <w:rStyle w:val="Hyperlink"/>
            <w:rFonts w:cs="Tahoma"/>
            <w:noProof/>
            <w:lang w:eastAsia="en-US"/>
          </w:rPr>
          <w:t>7.1.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Mô hình tích hợp phần cứng/phần mềm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_Toc533334855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57CE1D68" w14:textId="076AD801" w:rsidR="00B94F42" w:rsidRDefault="009027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6" w:history="1">
        <w:r w:rsidR="00B94F42" w:rsidRPr="007C1FBC">
          <w:rPr>
            <w:rStyle w:val="Hyperlink"/>
            <w:rFonts w:cs="Tahoma"/>
            <w:noProof/>
            <w:lang w:eastAsia="en-US"/>
          </w:rPr>
          <w:t>7.2.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Giao diện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_Toc533334856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194B14B9" w14:textId="35D09B1A" w:rsidR="00B94F42" w:rsidRDefault="009027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7" w:history="1">
        <w:r w:rsidR="00B94F42" w:rsidRPr="007C1FBC">
          <w:rPr>
            <w:rStyle w:val="Hyperlink"/>
            <w:rFonts w:cs="Tahoma"/>
            <w:noProof/>
            <w:lang w:eastAsia="en-US"/>
          </w:rPr>
          <w:t>7.3.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Cơ sở dữ liệu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_Toc533334857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8</w:t>
        </w:r>
        <w:r w:rsidR="00B94F42">
          <w:rPr>
            <w:noProof/>
            <w:webHidden/>
          </w:rPr>
          <w:fldChar w:fldCharType="end"/>
        </w:r>
      </w:hyperlink>
    </w:p>
    <w:p w14:paraId="7066ACEF" w14:textId="54BFD831" w:rsidR="00B94F42" w:rsidRDefault="009027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8" w:history="1">
        <w:r w:rsidR="00B94F42" w:rsidRPr="007C1FBC">
          <w:rPr>
            <w:rStyle w:val="Hyperlink"/>
            <w:rFonts w:cs="Tahoma"/>
            <w:noProof/>
            <w:lang w:eastAsia="en-US"/>
          </w:rPr>
          <w:t>7.4.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Mạng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_Toc533334858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2E0541B7" w14:textId="45C88B07" w:rsidR="00B94F42" w:rsidRDefault="009027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59" w:history="1">
        <w:r w:rsidR="00B94F42" w:rsidRPr="007C1FBC">
          <w:rPr>
            <w:rStyle w:val="Hyperlink"/>
            <w:rFonts w:cs="Tahoma"/>
            <w:noProof/>
            <w:lang w:eastAsia="en-US"/>
          </w:rPr>
          <w:t>7.5.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Tương tác người dùng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_Toc533334859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1AB6CABF" w14:textId="0B43CA97" w:rsidR="00B94F42" w:rsidRDefault="009027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0" w:history="1">
        <w:r w:rsidR="00B94F42" w:rsidRPr="007C1FBC">
          <w:rPr>
            <w:rStyle w:val="Hyperlink"/>
            <w:rFonts w:cs="Tahoma"/>
            <w:noProof/>
            <w:lang w:eastAsia="en-US"/>
          </w:rPr>
          <w:t>7.6.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Đặc tả giao diện API (interface)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_Toc533334860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718CBCE1" w14:textId="50D0E065" w:rsidR="00B94F42" w:rsidRDefault="009027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1" w:history="1">
        <w:r w:rsidR="00B94F42" w:rsidRPr="007C1FBC">
          <w:rPr>
            <w:rStyle w:val="Hyperlink"/>
            <w:rFonts w:cs="Tahoma"/>
            <w:noProof/>
            <w:lang w:eastAsia="en-US"/>
          </w:rPr>
          <w:t>7.7.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Bảo mật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_Toc533334861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3F36E61F" w14:textId="6472A652" w:rsidR="00B94F42" w:rsidRDefault="009027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2" w:history="1">
        <w:r w:rsidR="00B94F42" w:rsidRPr="007C1FBC">
          <w:rPr>
            <w:rStyle w:val="Hyperlink"/>
            <w:rFonts w:cs="Tahoma"/>
            <w:noProof/>
            <w:lang w:eastAsia="en-US"/>
          </w:rPr>
          <w:t>7.8.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Sao lưu phục hồi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_Toc533334862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3826F9C5" w14:textId="0B167EA5" w:rsidR="00B94F42" w:rsidRDefault="009027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33334863" w:history="1">
        <w:r w:rsidR="00B94F42" w:rsidRPr="007C1FBC">
          <w:rPr>
            <w:rStyle w:val="Hyperlink"/>
            <w:rFonts w:cs="Tahoma"/>
            <w:noProof/>
            <w:lang w:eastAsia="en-US"/>
          </w:rPr>
          <w:t>7.9.</w:t>
        </w:r>
        <w:r w:rsidR="00B94F42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B94F42" w:rsidRPr="007C1FBC">
          <w:rPr>
            <w:rStyle w:val="Hyperlink"/>
            <w:noProof/>
            <w:lang w:eastAsia="en-US"/>
          </w:rPr>
          <w:t>Chuyển đổi dữ liệu</w:t>
        </w:r>
        <w:r w:rsidR="00B94F42">
          <w:rPr>
            <w:noProof/>
            <w:webHidden/>
          </w:rPr>
          <w:tab/>
        </w:r>
        <w:r w:rsidR="00B94F42">
          <w:rPr>
            <w:noProof/>
            <w:webHidden/>
          </w:rPr>
          <w:fldChar w:fldCharType="begin"/>
        </w:r>
        <w:r w:rsidR="00B94F42">
          <w:rPr>
            <w:noProof/>
            <w:webHidden/>
          </w:rPr>
          <w:instrText xml:space="preserve"> PAGEREF _Toc533334863 \h </w:instrText>
        </w:r>
        <w:r w:rsidR="00B94F42">
          <w:rPr>
            <w:noProof/>
            <w:webHidden/>
          </w:rPr>
        </w:r>
        <w:r w:rsidR="00B94F42">
          <w:rPr>
            <w:noProof/>
            <w:webHidden/>
          </w:rPr>
          <w:fldChar w:fldCharType="separate"/>
        </w:r>
        <w:r w:rsidR="00B94F42">
          <w:rPr>
            <w:noProof/>
            <w:webHidden/>
          </w:rPr>
          <w:t>9</w:t>
        </w:r>
        <w:r w:rsidR="00B94F42">
          <w:rPr>
            <w:noProof/>
            <w:webHidden/>
          </w:rPr>
          <w:fldChar w:fldCharType="end"/>
        </w:r>
      </w:hyperlink>
    </w:p>
    <w:p w14:paraId="4BA721B3" w14:textId="0E1250D3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8AF8ED9" w14:textId="77777777" w:rsidR="00F34A9B" w:rsidRDefault="00F34A9B" w:rsidP="005F37E7">
      <w:pPr>
        <w:pStyle w:val="TOC3"/>
        <w:sectPr w:rsidR="00F34A9B" w:rsidSect="0092486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start="1"/>
          <w:cols w:space="720"/>
          <w:titlePg/>
          <w:docGrid w:linePitch="360"/>
        </w:sectPr>
      </w:pPr>
    </w:p>
    <w:p w14:paraId="65C4AB10" w14:textId="5340E61C" w:rsidR="008410A0" w:rsidRDefault="00A62F4F" w:rsidP="008410A0">
      <w:pPr>
        <w:pStyle w:val="Heading1"/>
      </w:pPr>
      <w:bookmarkStart w:id="0" w:name="_Toc533334835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59113F0A" w14:textId="77777777" w:rsidR="00503541" w:rsidRPr="008C7A4B" w:rsidRDefault="00503541" w:rsidP="00503541">
      <w:pPr>
        <w:spacing w:line="288" w:lineRule="auto"/>
        <w:ind w:right="20" w:firstLine="720"/>
        <w:rPr>
          <w:rFonts w:eastAsia="Arial" w:cs="Tahoma"/>
          <w:sz w:val="24"/>
          <w:szCs w:val="24"/>
          <w:lang w:eastAsia="en-US" w:bidi="ar-SA"/>
        </w:rPr>
      </w:pPr>
      <w:proofErr w:type="spellStart"/>
      <w:r>
        <w:rPr>
          <w:rFonts w:eastAsia="Arial" w:cs="Tahoma"/>
          <w:sz w:val="24"/>
          <w:szCs w:val="24"/>
        </w:rPr>
        <w:t>BKShop</w:t>
      </w:r>
      <w:proofErr w:type="spellEnd"/>
      <w:r>
        <w:rPr>
          <w:rFonts w:eastAsia="Arial" w:cs="Tahoma"/>
          <w:sz w:val="24"/>
          <w:szCs w:val="24"/>
        </w:rPr>
        <w:t xml:space="preserve"> </w:t>
      </w:r>
      <w:proofErr w:type="spellStart"/>
      <w:r>
        <w:rPr>
          <w:rFonts w:eastAsia="Arial" w:cs="Tahoma"/>
          <w:sz w:val="24"/>
          <w:szCs w:val="24"/>
        </w:rPr>
        <w:t>là</w:t>
      </w:r>
      <w:proofErr w:type="spellEnd"/>
      <w:r>
        <w:rPr>
          <w:rFonts w:eastAsia="Arial" w:cs="Tahoma"/>
          <w:sz w:val="24"/>
          <w:szCs w:val="24"/>
        </w:rPr>
        <w:t xml:space="preserve"> </w:t>
      </w:r>
      <w:proofErr w:type="spellStart"/>
      <w:r>
        <w:rPr>
          <w:rFonts w:eastAsia="Arial" w:cs="Tahoma"/>
          <w:sz w:val="24"/>
          <w:szCs w:val="24"/>
        </w:rPr>
        <w:t>một</w:t>
      </w:r>
      <w:proofErr w:type="spellEnd"/>
      <w:r>
        <w:rPr>
          <w:rFonts w:eastAsia="Arial" w:cs="Tahoma"/>
          <w:sz w:val="24"/>
          <w:szCs w:val="24"/>
        </w:rPr>
        <w:t xml:space="preserve"> </w:t>
      </w:r>
      <w:proofErr w:type="spellStart"/>
      <w:r>
        <w:rPr>
          <w:rFonts w:eastAsia="Arial" w:cs="Tahoma"/>
          <w:sz w:val="24"/>
          <w:szCs w:val="24"/>
        </w:rPr>
        <w:t>h</w:t>
      </w:r>
      <w:r w:rsidRPr="008C7A4B">
        <w:rPr>
          <w:rFonts w:eastAsia="Arial" w:cs="Tahoma"/>
          <w:sz w:val="24"/>
          <w:szCs w:val="24"/>
        </w:rPr>
        <w:t>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bán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 online </w:t>
      </w:r>
      <w:proofErr w:type="spellStart"/>
      <w:r w:rsidRPr="008C7A4B">
        <w:rPr>
          <w:rFonts w:eastAsia="Arial" w:cs="Tahoma"/>
          <w:sz w:val="24"/>
          <w:szCs w:val="24"/>
        </w:rPr>
        <w:t>cung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cấp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người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sử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dụng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nhân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viên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nhà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chức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năng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cần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thiết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để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tiết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giao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dịch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sự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hoạt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động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cũng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như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theo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dõi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tình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hình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phát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triển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của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cửa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>.</w:t>
      </w:r>
    </w:p>
    <w:p w14:paraId="05AC3761" w14:textId="77777777" w:rsidR="00503541" w:rsidRPr="008C7A4B" w:rsidRDefault="00503541" w:rsidP="00503541">
      <w:pPr>
        <w:spacing w:line="271" w:lineRule="auto"/>
        <w:ind w:firstLine="720"/>
        <w:rPr>
          <w:rFonts w:eastAsia="Arial" w:cs="Tahoma"/>
          <w:sz w:val="24"/>
          <w:szCs w:val="24"/>
        </w:rPr>
      </w:pPr>
      <w:proofErr w:type="spellStart"/>
      <w:r w:rsidRPr="008C7A4B">
        <w:rPr>
          <w:rFonts w:eastAsia="Arial" w:cs="Tahoma"/>
          <w:sz w:val="24"/>
          <w:szCs w:val="24"/>
        </w:rPr>
        <w:t>Đối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với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khách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hệ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phép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xem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thông</w:t>
      </w:r>
      <w:proofErr w:type="spellEnd"/>
      <w:r w:rsidRPr="008C7A4B">
        <w:rPr>
          <w:rFonts w:eastAsia="Arial" w:cs="Tahoma"/>
          <w:sz w:val="24"/>
          <w:szCs w:val="24"/>
        </w:rPr>
        <w:t xml:space="preserve"> tin </w:t>
      </w:r>
      <w:proofErr w:type="spellStart"/>
      <w:r w:rsidRPr="008C7A4B">
        <w:rPr>
          <w:rFonts w:eastAsia="Arial" w:cs="Tahoma"/>
          <w:sz w:val="24"/>
          <w:szCs w:val="24"/>
        </w:rPr>
        <w:t>về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sản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phẩm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của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cửa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. Sau </w:t>
      </w:r>
      <w:proofErr w:type="spellStart"/>
      <w:r w:rsidRPr="008C7A4B">
        <w:rPr>
          <w:rFonts w:eastAsia="Arial" w:cs="Tahoma"/>
          <w:sz w:val="24"/>
          <w:szCs w:val="24"/>
        </w:rPr>
        <w:t>khi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đăng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ký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làm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thành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viên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khách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có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thể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chọn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sản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phẩm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trên</w:t>
      </w:r>
      <w:proofErr w:type="spellEnd"/>
      <w:r w:rsidRPr="008C7A4B">
        <w:rPr>
          <w:rFonts w:eastAsia="Arial" w:cs="Tahoma"/>
          <w:sz w:val="24"/>
          <w:szCs w:val="24"/>
        </w:rPr>
        <w:t xml:space="preserve"> website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vào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giỏ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tiến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thanh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toán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bằng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một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trong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hình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thức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thanh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toán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mà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hỗ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trợ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đồng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thời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chọn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địa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điểm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xác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nhận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thời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gian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giao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>.</w:t>
      </w:r>
    </w:p>
    <w:p w14:paraId="3AD5486C" w14:textId="77777777" w:rsidR="00503541" w:rsidRPr="008C7A4B" w:rsidRDefault="00503541" w:rsidP="00503541">
      <w:pPr>
        <w:spacing w:line="0" w:lineRule="atLeast"/>
        <w:ind w:left="720"/>
        <w:rPr>
          <w:rFonts w:eastAsia="Arial" w:cs="Tahoma"/>
          <w:sz w:val="24"/>
          <w:szCs w:val="24"/>
        </w:rPr>
      </w:pPr>
      <w:proofErr w:type="spellStart"/>
      <w:r w:rsidRPr="008C7A4B">
        <w:rPr>
          <w:rFonts w:eastAsia="Arial" w:cs="Tahoma"/>
          <w:sz w:val="24"/>
          <w:szCs w:val="24"/>
        </w:rPr>
        <w:t>Đối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với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nhân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viên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hệ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phép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việc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xử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đơn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</w:p>
    <w:p w14:paraId="7BC89536" w14:textId="270EDE24" w:rsidR="00503541" w:rsidRPr="006C6915" w:rsidRDefault="00503541" w:rsidP="006C6915">
      <w:pPr>
        <w:spacing w:line="319" w:lineRule="auto"/>
        <w:ind w:right="20" w:firstLine="720"/>
        <w:rPr>
          <w:rFonts w:eastAsia="Arial" w:cs="Tahoma"/>
          <w:sz w:val="28"/>
        </w:rPr>
      </w:pPr>
      <w:proofErr w:type="spellStart"/>
      <w:r w:rsidRPr="008C7A4B">
        <w:rPr>
          <w:rFonts w:eastAsia="Arial" w:cs="Tahoma"/>
          <w:sz w:val="24"/>
          <w:szCs w:val="24"/>
        </w:rPr>
        <w:t>Đối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với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nhà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hệ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thống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cho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phép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quản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lý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các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hoạt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động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giao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dịch</w:t>
      </w:r>
      <w:proofErr w:type="spellEnd"/>
      <w:r w:rsidRPr="008C7A4B">
        <w:rPr>
          <w:rFonts w:eastAsia="Arial" w:cs="Tahoma"/>
          <w:sz w:val="24"/>
          <w:szCs w:val="24"/>
        </w:rPr>
        <w:t xml:space="preserve">, </w:t>
      </w:r>
      <w:proofErr w:type="spellStart"/>
      <w:r w:rsidRPr="008C7A4B">
        <w:rPr>
          <w:rFonts w:eastAsia="Arial" w:cs="Tahoma"/>
          <w:sz w:val="24"/>
          <w:szCs w:val="24"/>
        </w:rPr>
        <w:t>sản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phẩm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của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cửa</w:t>
      </w:r>
      <w:proofErr w:type="spellEnd"/>
      <w:r w:rsidRPr="008C7A4B">
        <w:rPr>
          <w:rFonts w:eastAsia="Arial" w:cs="Tahoma"/>
          <w:sz w:val="24"/>
          <w:szCs w:val="24"/>
        </w:rPr>
        <w:t xml:space="preserve"> </w:t>
      </w:r>
      <w:proofErr w:type="spellStart"/>
      <w:r w:rsidRPr="008C7A4B">
        <w:rPr>
          <w:rFonts w:eastAsia="Arial" w:cs="Tahoma"/>
          <w:sz w:val="24"/>
          <w:szCs w:val="24"/>
        </w:rPr>
        <w:t>hàng</w:t>
      </w:r>
      <w:proofErr w:type="spellEnd"/>
      <w:r w:rsidRPr="008C7A4B">
        <w:rPr>
          <w:rFonts w:eastAsia="Arial" w:cs="Tahoma"/>
          <w:sz w:val="24"/>
          <w:szCs w:val="24"/>
        </w:rPr>
        <w:t>.</w:t>
      </w:r>
    </w:p>
    <w:p w14:paraId="5E1510E8" w14:textId="54621F58" w:rsidR="00A62F4F" w:rsidRDefault="00A62F4F" w:rsidP="00A62F4F">
      <w:pPr>
        <w:pStyle w:val="Heading1"/>
      </w:pPr>
      <w:bookmarkStart w:id="1" w:name="_Toc533334836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416F62C7" w14:textId="1062E576" w:rsidR="00587AEE" w:rsidRDefault="00587AEE" w:rsidP="00587AEE">
      <w:pPr>
        <w:pStyle w:val="Heading2"/>
      </w:pPr>
      <w:bookmarkStart w:id="2" w:name="_Toc533334837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2"/>
      <w:proofErr w:type="spellEnd"/>
    </w:p>
    <w:p w14:paraId="3D09900C" w14:textId="02C8FD4F" w:rsidR="00914C3C" w:rsidRPr="00914C3C" w:rsidRDefault="00914C3C" w:rsidP="00914C3C">
      <w:pPr>
        <w:ind w:firstLine="576"/>
        <w:rPr>
          <w:sz w:val="24"/>
          <w:szCs w:val="24"/>
        </w:rPr>
      </w:pP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</w:t>
      </w:r>
      <w:proofErr w:type="spellStart"/>
      <w:r>
        <w:rPr>
          <w:sz w:val="24"/>
          <w:szCs w:val="24"/>
        </w:rPr>
        <w:t>LoveHustBK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startup </w:t>
      </w:r>
      <w:proofErr w:type="spellStart"/>
      <w:r>
        <w:rPr>
          <w:sz w:val="24"/>
          <w:szCs w:val="24"/>
        </w:rPr>
        <w:t>mới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giầy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Việt</w:t>
      </w:r>
      <w:proofErr w:type="spellEnd"/>
      <w:r>
        <w:rPr>
          <w:sz w:val="24"/>
          <w:szCs w:val="24"/>
        </w:rPr>
        <w:t xml:space="preserve"> Nam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khẩu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hang. Sau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xét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ty,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</w:t>
      </w:r>
      <w:proofErr w:type="spellStart"/>
      <w:r>
        <w:rPr>
          <w:sz w:val="24"/>
          <w:szCs w:val="24"/>
        </w:rPr>
        <w:t>quyết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thuê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Công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ty </w:t>
      </w:r>
      <w:proofErr w:type="spellStart"/>
      <w:r>
        <w:rPr>
          <w:rFonts w:cs="Tahoma"/>
          <w:color w:val="000000"/>
          <w:sz w:val="24"/>
          <w:szCs w:val="24"/>
        </w:rPr>
        <w:t>BKDev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xây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dựng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và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chế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tạo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một</w:t>
      </w:r>
      <w:proofErr w:type="spellEnd"/>
      <w:r>
        <w:rPr>
          <w:rFonts w:cs="Tahoma"/>
          <w:color w:val="000000"/>
          <w:sz w:val="24"/>
          <w:szCs w:val="24"/>
        </w:rPr>
        <w:t xml:space="preserve"> website </w:t>
      </w:r>
      <w:proofErr w:type="spellStart"/>
      <w:r>
        <w:rPr>
          <w:rFonts w:cs="Tahoma"/>
          <w:color w:val="000000"/>
          <w:sz w:val="24"/>
          <w:szCs w:val="24"/>
        </w:rPr>
        <w:t>bán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hàng</w:t>
      </w:r>
      <w:proofErr w:type="spellEnd"/>
      <w:r>
        <w:rPr>
          <w:rFonts w:cs="Tahoma"/>
          <w:color w:val="000000"/>
          <w:sz w:val="24"/>
          <w:szCs w:val="24"/>
        </w:rPr>
        <w:t xml:space="preserve"> online </w:t>
      </w:r>
      <w:proofErr w:type="spellStart"/>
      <w:r>
        <w:rPr>
          <w:rFonts w:cs="Tahoma"/>
          <w:color w:val="000000"/>
          <w:sz w:val="24"/>
          <w:szCs w:val="24"/>
        </w:rPr>
        <w:t>cho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công</w:t>
      </w:r>
      <w:proofErr w:type="spellEnd"/>
      <w:r>
        <w:rPr>
          <w:rFonts w:cs="Tahoma"/>
          <w:color w:val="000000"/>
          <w:sz w:val="24"/>
          <w:szCs w:val="24"/>
        </w:rPr>
        <w:t xml:space="preserve"> ty </w:t>
      </w:r>
      <w:proofErr w:type="spellStart"/>
      <w:r>
        <w:rPr>
          <w:rFonts w:cs="Tahoma"/>
          <w:color w:val="000000"/>
          <w:sz w:val="24"/>
          <w:szCs w:val="24"/>
        </w:rPr>
        <w:t>mình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có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tên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là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BKShop</w:t>
      </w:r>
      <w:proofErr w:type="spellEnd"/>
    </w:p>
    <w:p w14:paraId="0EE106C2" w14:textId="5DEDFDBD" w:rsidR="00587AEE" w:rsidRDefault="00587AEE" w:rsidP="00587AEE">
      <w:pPr>
        <w:pStyle w:val="Heading2"/>
      </w:pPr>
      <w:bookmarkStart w:id="3" w:name="_Toc533334838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3"/>
    </w:p>
    <w:p w14:paraId="50DC2C26" w14:textId="77777777" w:rsidR="00993097" w:rsidRPr="00E950D8" w:rsidRDefault="00993097" w:rsidP="00993097">
      <w:pPr>
        <w:widowControl/>
        <w:suppressAutoHyphens w:val="0"/>
        <w:spacing w:after="0" w:line="240" w:lineRule="auto"/>
        <w:ind w:firstLine="576"/>
        <w:jc w:val="left"/>
        <w:textAlignment w:val="baseline"/>
        <w:rPr>
          <w:rFonts w:eastAsia="Times New Roman" w:cs="Tahoma"/>
          <w:color w:val="000000"/>
          <w:sz w:val="24"/>
          <w:szCs w:val="24"/>
          <w:lang w:eastAsia="vi-VN" w:bidi="ar-SA"/>
        </w:rPr>
      </w:pPr>
      <w:proofErr w:type="spellStart"/>
      <w:r w:rsidRPr="00E950D8">
        <w:rPr>
          <w:rFonts w:cs="Tahoma"/>
          <w:color w:val="000000"/>
          <w:sz w:val="24"/>
          <w:szCs w:val="24"/>
        </w:rPr>
        <w:t>Công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ty </w:t>
      </w:r>
      <w:proofErr w:type="spellStart"/>
      <w:r>
        <w:rPr>
          <w:rFonts w:cs="Tahoma"/>
          <w:color w:val="000000"/>
          <w:sz w:val="24"/>
          <w:szCs w:val="24"/>
        </w:rPr>
        <w:t>BKDev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là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m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ộ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ty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tr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ẻ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năng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độ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trong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lĩnh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v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ự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ngh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ệ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thông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tin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truy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ề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thông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ty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tr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ụ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s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ở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ạ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s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ố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2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Đại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Cồ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Việt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– Hai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Bà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Trưng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–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Hà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Nội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.</w:t>
      </w:r>
    </w:p>
    <w:p w14:paraId="2996858C" w14:textId="77777777" w:rsidR="00993097" w:rsidRPr="00E950D8" w:rsidRDefault="00993097" w:rsidP="00993097">
      <w:pPr>
        <w:ind w:firstLine="576"/>
        <w:textAlignment w:val="baseline"/>
        <w:rPr>
          <w:rFonts w:cs="Tahoma"/>
          <w:color w:val="000000"/>
          <w:sz w:val="24"/>
          <w:szCs w:val="24"/>
        </w:rPr>
      </w:pPr>
      <w:proofErr w:type="spellStart"/>
      <w:r w:rsidRPr="00E950D8">
        <w:rPr>
          <w:rFonts w:cs="Tahoma"/>
          <w:color w:val="000000"/>
          <w:sz w:val="24"/>
          <w:szCs w:val="24"/>
        </w:rPr>
        <w:t>Công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ty </w:t>
      </w:r>
      <w:proofErr w:type="spellStart"/>
      <w:r w:rsidRPr="00E950D8">
        <w:rPr>
          <w:rFonts w:cs="Tahoma"/>
          <w:color w:val="000000"/>
          <w:sz w:val="24"/>
          <w:szCs w:val="24"/>
        </w:rPr>
        <w:t>có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60 </w:t>
      </w:r>
      <w:proofErr w:type="spellStart"/>
      <w:r w:rsidRPr="00E950D8">
        <w:rPr>
          <w:rFonts w:cs="Tahoma"/>
          <w:color w:val="000000"/>
          <w:sz w:val="24"/>
          <w:szCs w:val="24"/>
        </w:rPr>
        <w:t>thành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viên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, bao </w:t>
      </w:r>
      <w:proofErr w:type="spellStart"/>
      <w:r w:rsidRPr="00E950D8">
        <w:rPr>
          <w:rFonts w:cs="Tahoma"/>
          <w:color w:val="000000"/>
          <w:sz w:val="24"/>
          <w:szCs w:val="24"/>
        </w:rPr>
        <w:t>g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ồ</w:t>
      </w:r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m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b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ạ</w:t>
      </w:r>
      <w:r w:rsidRPr="00E950D8">
        <w:rPr>
          <w:rFonts w:cs="Tahoma"/>
          <w:color w:val="000000"/>
          <w:sz w:val="24"/>
          <w:szCs w:val="24"/>
        </w:rPr>
        <w:t>n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tr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ẻ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đã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từ</w:t>
      </w:r>
      <w:r w:rsidRPr="00E950D8">
        <w:rPr>
          <w:rFonts w:cs="Tahoma"/>
          <w:color w:val="000000"/>
          <w:sz w:val="24"/>
          <w:szCs w:val="24"/>
        </w:rPr>
        <w:t>ng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h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ọ</w:t>
      </w:r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c</w:t>
      </w:r>
      <w:proofErr w:type="spellEnd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t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ạ</w:t>
      </w:r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Đ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ạ</w:t>
      </w:r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3"/>
          <w:rFonts w:cs="Tahoma"/>
          <w:color w:val="000000"/>
          <w:sz w:val="24"/>
          <w:szCs w:val="24"/>
          <w:bdr w:val="none" w:sz="0" w:space="0" w:color="auto" w:frame="1"/>
        </w:rPr>
        <w:t>h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ọ</w:t>
      </w:r>
      <w:r w:rsidRPr="00E950D8">
        <w:rPr>
          <w:rFonts w:cs="Tahoma"/>
          <w:color w:val="000000"/>
          <w:sz w:val="24"/>
          <w:szCs w:val="24"/>
        </w:rPr>
        <w:t>c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Bách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Khoa </w:t>
      </w:r>
      <w:proofErr w:type="spellStart"/>
      <w:r w:rsidRPr="00E950D8">
        <w:rPr>
          <w:rFonts w:cs="Tahoma"/>
          <w:color w:val="000000"/>
          <w:sz w:val="24"/>
          <w:szCs w:val="24"/>
        </w:rPr>
        <w:t>Hà</w:t>
      </w:r>
      <w:proofErr w:type="spellEnd"/>
      <w:r w:rsidRPr="00E950D8">
        <w:rPr>
          <w:rFonts w:cs="Tahoma"/>
          <w:color w:val="000000"/>
          <w:sz w:val="24"/>
          <w:szCs w:val="24"/>
        </w:rPr>
        <w:t xml:space="preserve"> </w:t>
      </w:r>
      <w:proofErr w:type="spellStart"/>
      <w:r w:rsidRPr="00E950D8">
        <w:rPr>
          <w:rFonts w:cs="Tahoma"/>
          <w:color w:val="000000"/>
          <w:sz w:val="24"/>
          <w:szCs w:val="24"/>
        </w:rPr>
        <w:t>N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ộ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Các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thành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viên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ủ</w:t>
      </w:r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a</w:t>
      </w:r>
      <w:proofErr w:type="spellEnd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công</w:t>
      </w:r>
      <w:proofErr w:type="spellEnd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 xml:space="preserve"> ty </w:t>
      </w:r>
      <w:proofErr w:type="spellStart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đ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ề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u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s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ứ</w:t>
      </w:r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c</w:t>
      </w:r>
      <w:proofErr w:type="spellEnd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ls14"/>
          <w:rFonts w:cs="Tahoma"/>
          <w:color w:val="000000"/>
          <w:sz w:val="24"/>
          <w:szCs w:val="24"/>
          <w:bdr w:val="none" w:sz="0" w:space="0" w:color="auto" w:frame="1"/>
        </w:rPr>
        <w:t>tr</w:t>
      </w:r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ẻ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năng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động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và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có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tư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duy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>cao</w:t>
      </w:r>
      <w:proofErr w:type="spellEnd"/>
      <w:r w:rsidRPr="00E950D8">
        <w:rPr>
          <w:rStyle w:val="ff2"/>
          <w:rFonts w:cs="Tahoma"/>
          <w:color w:val="000000"/>
          <w:sz w:val="24"/>
          <w:szCs w:val="24"/>
          <w:bdr w:val="none" w:sz="0" w:space="0" w:color="auto" w:frame="1"/>
        </w:rPr>
        <w:t xml:space="preserve">. </w:t>
      </w:r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0E2C3439" w14:textId="2A54E113" w:rsidR="00993097" w:rsidRPr="00993097" w:rsidRDefault="00993097" w:rsidP="00993097">
      <w:pPr>
        <w:ind w:firstLine="576"/>
        <w:textAlignment w:val="baseline"/>
        <w:rPr>
          <w:rFonts w:cs="Tahoma"/>
          <w:color w:val="000000"/>
          <w:sz w:val="28"/>
          <w:szCs w:val="28"/>
        </w:rPr>
      </w:pPr>
      <w:proofErr w:type="spellStart"/>
      <w:r>
        <w:rPr>
          <w:rFonts w:cs="Tahoma"/>
          <w:color w:val="000000"/>
          <w:sz w:val="24"/>
          <w:szCs w:val="24"/>
        </w:rPr>
        <w:t>Công</w:t>
      </w:r>
      <w:proofErr w:type="spellEnd"/>
      <w:r>
        <w:rPr>
          <w:rFonts w:cs="Tahoma"/>
          <w:color w:val="000000"/>
          <w:sz w:val="24"/>
          <w:szCs w:val="24"/>
        </w:rPr>
        <w:t xml:space="preserve"> ty </w:t>
      </w:r>
      <w:proofErr w:type="spellStart"/>
      <w:r>
        <w:rPr>
          <w:rFonts w:cs="Tahoma"/>
          <w:color w:val="000000"/>
          <w:sz w:val="24"/>
          <w:szCs w:val="24"/>
        </w:rPr>
        <w:t>này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làm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việc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trong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nhiều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lĩnh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vực</w:t>
      </w:r>
      <w:proofErr w:type="spellEnd"/>
      <w:r>
        <w:rPr>
          <w:rFonts w:cs="Tahoma"/>
          <w:color w:val="000000"/>
          <w:sz w:val="24"/>
          <w:szCs w:val="24"/>
        </w:rPr>
        <w:t xml:space="preserve">, </w:t>
      </w:r>
      <w:proofErr w:type="spellStart"/>
      <w:r>
        <w:rPr>
          <w:rFonts w:cs="Tahoma"/>
          <w:color w:val="000000"/>
          <w:sz w:val="24"/>
          <w:szCs w:val="24"/>
        </w:rPr>
        <w:t>nhất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là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về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lập</w:t>
      </w:r>
      <w:proofErr w:type="spellEnd"/>
      <w:r>
        <w:rPr>
          <w:rFonts w:cs="Tahoma"/>
          <w:color w:val="000000"/>
          <w:sz w:val="24"/>
          <w:szCs w:val="24"/>
        </w:rPr>
        <w:t xml:space="preserve"> </w:t>
      </w:r>
      <w:proofErr w:type="spellStart"/>
      <w:r>
        <w:rPr>
          <w:rFonts w:cs="Tahoma"/>
          <w:color w:val="000000"/>
          <w:sz w:val="24"/>
          <w:szCs w:val="24"/>
        </w:rPr>
        <w:t>trình</w:t>
      </w:r>
      <w:proofErr w:type="spellEnd"/>
      <w:r>
        <w:rPr>
          <w:rFonts w:cs="Tahoma"/>
          <w:color w:val="000000"/>
          <w:sz w:val="24"/>
          <w:szCs w:val="24"/>
        </w:rPr>
        <w:t xml:space="preserve"> web.</w:t>
      </w:r>
    </w:p>
    <w:p w14:paraId="1E7F1130" w14:textId="74C7B216" w:rsidR="00587AEE" w:rsidRDefault="00587AEE" w:rsidP="00831C86">
      <w:pPr>
        <w:pStyle w:val="Heading2"/>
      </w:pPr>
      <w:bookmarkStart w:id="4" w:name="_Toc533334839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571B5271" w14:textId="77777777" w:rsidR="00E32DE3" w:rsidRPr="00D420B2" w:rsidRDefault="00E32DE3" w:rsidP="00E32DE3">
      <w:pPr>
        <w:rPr>
          <w:b/>
          <w:sz w:val="24"/>
          <w:szCs w:val="24"/>
          <w:u w:val="single"/>
        </w:rPr>
      </w:pPr>
      <w:proofErr w:type="spellStart"/>
      <w:r w:rsidRPr="00D420B2">
        <w:rPr>
          <w:b/>
          <w:sz w:val="24"/>
          <w:szCs w:val="24"/>
          <w:u w:val="single"/>
        </w:rPr>
        <w:t>Khách</w:t>
      </w:r>
      <w:proofErr w:type="spellEnd"/>
      <w:r w:rsidRPr="00D420B2">
        <w:rPr>
          <w:b/>
          <w:sz w:val="24"/>
          <w:szCs w:val="24"/>
          <w:u w:val="single"/>
        </w:rPr>
        <w:t xml:space="preserve"> </w:t>
      </w:r>
      <w:proofErr w:type="spellStart"/>
      <w:r w:rsidRPr="00D420B2">
        <w:rPr>
          <w:b/>
          <w:sz w:val="24"/>
          <w:szCs w:val="24"/>
          <w:u w:val="single"/>
        </w:rPr>
        <w:t>hàng</w:t>
      </w:r>
      <w:proofErr w:type="spellEnd"/>
      <w:r>
        <w:rPr>
          <w:b/>
          <w:sz w:val="24"/>
          <w:szCs w:val="24"/>
          <w:u w:val="single"/>
        </w:rPr>
        <w:t>:</w:t>
      </w:r>
    </w:p>
    <w:p w14:paraId="4E36A10D" w14:textId="77777777" w:rsidR="00E32DE3" w:rsidRDefault="00E32DE3" w:rsidP="00E32DE3">
      <w:pPr>
        <w:rPr>
          <w:sz w:val="24"/>
          <w:szCs w:val="24"/>
        </w:rPr>
      </w:pPr>
      <w:proofErr w:type="spellStart"/>
      <w:r w:rsidRPr="00D420B2">
        <w:rPr>
          <w:b/>
          <w:sz w:val="24"/>
          <w:szCs w:val="24"/>
        </w:rPr>
        <w:t>Công</w:t>
      </w:r>
      <w:proofErr w:type="spellEnd"/>
      <w:r w:rsidRPr="00D420B2">
        <w:rPr>
          <w:b/>
          <w:sz w:val="24"/>
          <w:szCs w:val="24"/>
        </w:rPr>
        <w:t xml:space="preserve"> ty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LoveHustBK</w:t>
      </w:r>
      <w:proofErr w:type="spellEnd"/>
    </w:p>
    <w:p w14:paraId="20CD4E0F" w14:textId="77777777" w:rsidR="00E32DE3" w:rsidRDefault="00E32DE3" w:rsidP="00E32DE3">
      <w:pPr>
        <w:rPr>
          <w:sz w:val="24"/>
          <w:szCs w:val="24"/>
        </w:rPr>
      </w:pPr>
      <w:proofErr w:type="spellStart"/>
      <w:r w:rsidRPr="00D420B2">
        <w:rPr>
          <w:b/>
          <w:sz w:val="24"/>
          <w:szCs w:val="24"/>
        </w:rPr>
        <w:t>Địa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139 </w:t>
      </w:r>
      <w:proofErr w:type="spellStart"/>
      <w:r>
        <w:rPr>
          <w:sz w:val="24"/>
          <w:szCs w:val="24"/>
        </w:rPr>
        <w:t>Tân</w:t>
      </w:r>
      <w:proofErr w:type="spellEnd"/>
      <w:r>
        <w:rPr>
          <w:sz w:val="24"/>
          <w:szCs w:val="24"/>
        </w:rPr>
        <w:t xml:space="preserve"> Mai – </w:t>
      </w:r>
      <w:proofErr w:type="spellStart"/>
      <w:r>
        <w:rPr>
          <w:sz w:val="24"/>
          <w:szCs w:val="24"/>
        </w:rPr>
        <w:t>Hoàng</w:t>
      </w:r>
      <w:proofErr w:type="spellEnd"/>
      <w:r>
        <w:rPr>
          <w:sz w:val="24"/>
          <w:szCs w:val="24"/>
        </w:rPr>
        <w:t xml:space="preserve"> Mai – </w:t>
      </w:r>
      <w:proofErr w:type="spellStart"/>
      <w:r>
        <w:rPr>
          <w:sz w:val="24"/>
          <w:szCs w:val="24"/>
        </w:rPr>
        <w:t>Hà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Nội</w:t>
      </w:r>
      <w:proofErr w:type="spellEnd"/>
    </w:p>
    <w:p w14:paraId="7F386339" w14:textId="77777777" w:rsidR="00E32DE3" w:rsidRDefault="00E32DE3" w:rsidP="00E32DE3">
      <w:pPr>
        <w:rPr>
          <w:sz w:val="24"/>
          <w:szCs w:val="24"/>
        </w:rPr>
      </w:pPr>
      <w:r w:rsidRPr="00D420B2">
        <w:rPr>
          <w:b/>
          <w:sz w:val="24"/>
          <w:szCs w:val="24"/>
        </w:rPr>
        <w:lastRenderedPageBreak/>
        <w:t>Mail</w:t>
      </w:r>
      <w:r>
        <w:rPr>
          <w:sz w:val="24"/>
          <w:szCs w:val="24"/>
        </w:rPr>
        <w:t xml:space="preserve">: </w:t>
      </w:r>
      <w:r>
        <w:rPr>
          <w:rStyle w:val="Hyperlink"/>
          <w:sz w:val="24"/>
          <w:szCs w:val="24"/>
        </w:rPr>
        <w:t>makecolorconfirm@gmail.com</w:t>
      </w:r>
    </w:p>
    <w:p w14:paraId="31437061" w14:textId="77777777" w:rsidR="00E32DE3" w:rsidRDefault="00E32DE3" w:rsidP="00E32DE3">
      <w:pPr>
        <w:rPr>
          <w:sz w:val="24"/>
          <w:szCs w:val="24"/>
        </w:rPr>
      </w:pPr>
      <w:r w:rsidRPr="00D420B2">
        <w:rPr>
          <w:b/>
          <w:sz w:val="24"/>
          <w:szCs w:val="24"/>
        </w:rPr>
        <w:t>Tel</w:t>
      </w:r>
      <w:r>
        <w:rPr>
          <w:sz w:val="24"/>
          <w:szCs w:val="24"/>
        </w:rPr>
        <w:t>: 0123456789</w:t>
      </w:r>
    </w:p>
    <w:p w14:paraId="033AF7A8" w14:textId="77777777" w:rsidR="00E32DE3" w:rsidRPr="00D420B2" w:rsidRDefault="00E32DE3" w:rsidP="00E32DE3">
      <w:pPr>
        <w:jc w:val="center"/>
        <w:rPr>
          <w:b/>
          <w:sz w:val="24"/>
          <w:szCs w:val="24"/>
        </w:rPr>
      </w:pPr>
      <w:proofErr w:type="spellStart"/>
      <w:r w:rsidRPr="00D420B2">
        <w:rPr>
          <w:b/>
          <w:sz w:val="24"/>
          <w:szCs w:val="24"/>
        </w:rPr>
        <w:t>Bảng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phân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quyền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và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vai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trò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trong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dự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án</w:t>
      </w:r>
      <w:proofErr w:type="spellEnd"/>
    </w:p>
    <w:tbl>
      <w:tblPr>
        <w:tblStyle w:val="BlueStripe1"/>
        <w:tblW w:w="8983" w:type="dxa"/>
        <w:tblLook w:val="04A0" w:firstRow="1" w:lastRow="0" w:firstColumn="1" w:lastColumn="0" w:noHBand="0" w:noVBand="1"/>
      </w:tblPr>
      <w:tblGrid>
        <w:gridCol w:w="676"/>
        <w:gridCol w:w="967"/>
        <w:gridCol w:w="2760"/>
        <w:gridCol w:w="1156"/>
        <w:gridCol w:w="785"/>
        <w:gridCol w:w="733"/>
        <w:gridCol w:w="1065"/>
        <w:gridCol w:w="841"/>
      </w:tblGrid>
      <w:tr w:rsidR="00E32DE3" w14:paraId="4448C807" w14:textId="77777777" w:rsidTr="00AE5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083BA746" w14:textId="77777777" w:rsidR="00E32DE3" w:rsidRDefault="00E32DE3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STT</w:t>
            </w:r>
          </w:p>
        </w:tc>
        <w:tc>
          <w:tcPr>
            <w:tcW w:w="967" w:type="dxa"/>
          </w:tcPr>
          <w:p w14:paraId="738CE798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hệ</w:t>
            </w:r>
            <w:proofErr w:type="spellEnd"/>
          </w:p>
        </w:tc>
        <w:tc>
          <w:tcPr>
            <w:tcW w:w="2760" w:type="dxa"/>
          </w:tcPr>
          <w:p w14:paraId="7F9DA7C5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Mail</w:t>
            </w:r>
          </w:p>
        </w:tc>
        <w:tc>
          <w:tcPr>
            <w:tcW w:w="1156" w:type="dxa"/>
          </w:tcPr>
          <w:p w14:paraId="5E3A2155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</w:t>
            </w:r>
          </w:p>
        </w:tc>
        <w:tc>
          <w:tcPr>
            <w:tcW w:w="785" w:type="dxa"/>
          </w:tcPr>
          <w:p w14:paraId="771DA1F4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733" w:type="dxa"/>
          </w:tcPr>
          <w:p w14:paraId="46DAF2F2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Mail to</w:t>
            </w:r>
          </w:p>
        </w:tc>
        <w:tc>
          <w:tcPr>
            <w:tcW w:w="1065" w:type="dxa"/>
          </w:tcPr>
          <w:p w14:paraId="58A6F791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Giải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đáp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841" w:type="dxa"/>
          </w:tcPr>
          <w:p w14:paraId="187464B9" w14:textId="77777777" w:rsidR="00E32DE3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</w:t>
            </w:r>
            <w:proofErr w:type="spellEnd"/>
          </w:p>
        </w:tc>
      </w:tr>
      <w:tr w:rsidR="00E32DE3" w14:paraId="33F598B8" w14:textId="77777777" w:rsidTr="00AE5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372E7E93" w14:textId="77777777" w:rsidR="00E32DE3" w:rsidRDefault="00E32DE3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7" w:type="dxa"/>
          </w:tcPr>
          <w:p w14:paraId="0DBA9291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Dương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Hiệu</w:t>
            </w:r>
            <w:proofErr w:type="spellEnd"/>
          </w:p>
        </w:tc>
        <w:tc>
          <w:tcPr>
            <w:tcW w:w="2760" w:type="dxa"/>
          </w:tcPr>
          <w:p w14:paraId="49956AE4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hieutlvy@gmail.com</w:t>
            </w:r>
          </w:p>
        </w:tc>
        <w:tc>
          <w:tcPr>
            <w:tcW w:w="1156" w:type="dxa"/>
          </w:tcPr>
          <w:p w14:paraId="043278BC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0123456</w:t>
            </w:r>
          </w:p>
        </w:tc>
        <w:tc>
          <w:tcPr>
            <w:tcW w:w="785" w:type="dxa"/>
          </w:tcPr>
          <w:p w14:paraId="1F4E77DA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soát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</w:p>
        </w:tc>
        <w:tc>
          <w:tcPr>
            <w:tcW w:w="733" w:type="dxa"/>
          </w:tcPr>
          <w:p w14:paraId="20589879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</w:p>
        </w:tc>
        <w:tc>
          <w:tcPr>
            <w:tcW w:w="1065" w:type="dxa"/>
          </w:tcPr>
          <w:p w14:paraId="01DE2F3B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841" w:type="dxa"/>
          </w:tcPr>
          <w:p w14:paraId="43C692AC" w14:textId="77777777" w:rsidR="00E32DE3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E32DE3" w14:paraId="0522AA7B" w14:textId="77777777" w:rsidTr="00AE5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" w:type="dxa"/>
          </w:tcPr>
          <w:p w14:paraId="6FF09937" w14:textId="77777777" w:rsidR="00E32DE3" w:rsidRDefault="00E32DE3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7" w:type="dxa"/>
          </w:tcPr>
          <w:p w14:paraId="7C32D308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Phạm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Thị</w:t>
            </w:r>
            <w:proofErr w:type="spellEnd"/>
            <w:r>
              <w:rPr>
                <w:sz w:val="24"/>
                <w:szCs w:val="24"/>
              </w:rPr>
              <w:t xml:space="preserve"> Linh</w:t>
            </w:r>
          </w:p>
        </w:tc>
        <w:tc>
          <w:tcPr>
            <w:tcW w:w="2760" w:type="dxa"/>
          </w:tcPr>
          <w:p w14:paraId="44D6C414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phamlinhltk@gmail.com</w:t>
            </w:r>
          </w:p>
        </w:tc>
        <w:tc>
          <w:tcPr>
            <w:tcW w:w="1156" w:type="dxa"/>
          </w:tcPr>
          <w:p w14:paraId="7E2D1BF0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0654321</w:t>
            </w:r>
          </w:p>
        </w:tc>
        <w:tc>
          <w:tcPr>
            <w:tcW w:w="785" w:type="dxa"/>
          </w:tcPr>
          <w:p w14:paraId="2395BCE0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Tiến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độ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yêu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733" w:type="dxa"/>
          </w:tcPr>
          <w:p w14:paraId="427BAC6D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</w:t>
            </w:r>
          </w:p>
        </w:tc>
        <w:tc>
          <w:tcPr>
            <w:tcW w:w="1065" w:type="dxa"/>
          </w:tcPr>
          <w:p w14:paraId="1D929D47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841" w:type="dxa"/>
          </w:tcPr>
          <w:p w14:paraId="1CA871CE" w14:textId="77777777" w:rsidR="00E32DE3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</w:t>
            </w:r>
          </w:p>
        </w:tc>
      </w:tr>
    </w:tbl>
    <w:p w14:paraId="1DF2DE78" w14:textId="77777777" w:rsidR="00E32DE3" w:rsidRDefault="00E32DE3" w:rsidP="00E32DE3">
      <w:pPr>
        <w:rPr>
          <w:sz w:val="24"/>
          <w:szCs w:val="24"/>
        </w:rPr>
      </w:pPr>
    </w:p>
    <w:p w14:paraId="094D5466" w14:textId="77777777" w:rsidR="00E32DE3" w:rsidRPr="006F30A2" w:rsidRDefault="00E32DE3" w:rsidP="00E32DE3">
      <w:pPr>
        <w:rPr>
          <w:b/>
          <w:sz w:val="24"/>
          <w:szCs w:val="24"/>
          <w:u w:val="single"/>
        </w:rPr>
      </w:pPr>
      <w:proofErr w:type="spellStart"/>
      <w:r w:rsidRPr="006F30A2">
        <w:rPr>
          <w:b/>
          <w:sz w:val="24"/>
          <w:szCs w:val="24"/>
          <w:u w:val="single"/>
        </w:rPr>
        <w:t>Thành</w:t>
      </w:r>
      <w:proofErr w:type="spellEnd"/>
      <w:r w:rsidRPr="006F30A2">
        <w:rPr>
          <w:b/>
          <w:sz w:val="24"/>
          <w:szCs w:val="24"/>
          <w:u w:val="single"/>
        </w:rPr>
        <w:t xml:space="preserve"> </w:t>
      </w:r>
      <w:proofErr w:type="spellStart"/>
      <w:r w:rsidRPr="006F30A2">
        <w:rPr>
          <w:b/>
          <w:sz w:val="24"/>
          <w:szCs w:val="24"/>
          <w:u w:val="single"/>
        </w:rPr>
        <w:t>viên</w:t>
      </w:r>
      <w:proofErr w:type="spellEnd"/>
      <w:r w:rsidRPr="006F30A2">
        <w:rPr>
          <w:b/>
          <w:sz w:val="24"/>
          <w:szCs w:val="24"/>
          <w:u w:val="single"/>
        </w:rPr>
        <w:t xml:space="preserve"> </w:t>
      </w:r>
      <w:proofErr w:type="spellStart"/>
      <w:r w:rsidRPr="006F30A2">
        <w:rPr>
          <w:b/>
          <w:sz w:val="24"/>
          <w:szCs w:val="24"/>
          <w:u w:val="single"/>
        </w:rPr>
        <w:t>đội</w:t>
      </w:r>
      <w:proofErr w:type="spellEnd"/>
      <w:r w:rsidRPr="006F30A2">
        <w:rPr>
          <w:b/>
          <w:sz w:val="24"/>
          <w:szCs w:val="24"/>
          <w:u w:val="single"/>
        </w:rPr>
        <w:t xml:space="preserve"> </w:t>
      </w:r>
      <w:proofErr w:type="spellStart"/>
      <w:r w:rsidRPr="006F30A2">
        <w:rPr>
          <w:b/>
          <w:sz w:val="24"/>
          <w:szCs w:val="24"/>
          <w:u w:val="single"/>
        </w:rPr>
        <w:t>dự</w:t>
      </w:r>
      <w:proofErr w:type="spellEnd"/>
      <w:r w:rsidRPr="006F30A2">
        <w:rPr>
          <w:b/>
          <w:sz w:val="24"/>
          <w:szCs w:val="24"/>
          <w:u w:val="single"/>
        </w:rPr>
        <w:t xml:space="preserve"> </w:t>
      </w:r>
      <w:proofErr w:type="spellStart"/>
      <w:r w:rsidRPr="006F30A2">
        <w:rPr>
          <w:b/>
          <w:sz w:val="24"/>
          <w:szCs w:val="24"/>
          <w:u w:val="single"/>
        </w:rPr>
        <w:t>án</w:t>
      </w:r>
      <w:proofErr w:type="spellEnd"/>
      <w:r w:rsidRPr="006F30A2">
        <w:rPr>
          <w:b/>
          <w:sz w:val="24"/>
          <w:szCs w:val="24"/>
          <w:u w:val="single"/>
        </w:rPr>
        <w:t>:</w:t>
      </w:r>
    </w:p>
    <w:p w14:paraId="76AB865F" w14:textId="77777777" w:rsidR="00E32DE3" w:rsidRDefault="00E32DE3" w:rsidP="00E32DE3">
      <w:pPr>
        <w:rPr>
          <w:sz w:val="24"/>
          <w:szCs w:val="24"/>
        </w:rPr>
      </w:pPr>
      <w:proofErr w:type="spellStart"/>
      <w:r w:rsidRPr="006F30A2">
        <w:rPr>
          <w:b/>
          <w:sz w:val="24"/>
          <w:szCs w:val="24"/>
        </w:rPr>
        <w:t>Công</w:t>
      </w:r>
      <w:proofErr w:type="spellEnd"/>
      <w:r w:rsidRPr="006F30A2">
        <w:rPr>
          <w:b/>
          <w:sz w:val="24"/>
          <w:szCs w:val="24"/>
        </w:rPr>
        <w:t xml:space="preserve"> ty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BKDev</w:t>
      </w:r>
      <w:proofErr w:type="spellEnd"/>
    </w:p>
    <w:p w14:paraId="2D4EE8FE" w14:textId="77777777" w:rsidR="00E32DE3" w:rsidRPr="00FF0311" w:rsidRDefault="00E32DE3" w:rsidP="00E32DE3">
      <w:pPr>
        <w:widowControl/>
        <w:suppressAutoHyphens w:val="0"/>
        <w:spacing w:after="0" w:line="240" w:lineRule="auto"/>
        <w:jc w:val="left"/>
        <w:textAlignment w:val="baseline"/>
        <w:rPr>
          <w:rFonts w:eastAsia="Times New Roman" w:cs="Tahoma"/>
          <w:color w:val="000000"/>
          <w:sz w:val="24"/>
          <w:szCs w:val="24"/>
          <w:lang w:eastAsia="vi-VN" w:bidi="ar-SA"/>
        </w:rPr>
      </w:pPr>
      <w:proofErr w:type="spellStart"/>
      <w:r w:rsidRPr="006F30A2">
        <w:rPr>
          <w:b/>
          <w:sz w:val="24"/>
          <w:szCs w:val="24"/>
        </w:rPr>
        <w:t>Địa</w:t>
      </w:r>
      <w:proofErr w:type="spellEnd"/>
      <w:r w:rsidRPr="006F30A2">
        <w:rPr>
          <w:b/>
          <w:sz w:val="24"/>
          <w:szCs w:val="24"/>
        </w:rPr>
        <w:t xml:space="preserve"> </w:t>
      </w:r>
      <w:proofErr w:type="spellStart"/>
      <w:r w:rsidRPr="006F30A2">
        <w:rPr>
          <w:b/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: </w:t>
      </w:r>
      <w:proofErr w:type="spellStart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s</w:t>
      </w:r>
      <w:r w:rsidRPr="00E950D8">
        <w:rPr>
          <w:rStyle w:val="ls0"/>
          <w:rFonts w:cs="Tahoma"/>
          <w:color w:val="000000"/>
          <w:sz w:val="24"/>
          <w:szCs w:val="24"/>
          <w:bdr w:val="none" w:sz="0" w:space="0" w:color="auto" w:frame="1"/>
        </w:rPr>
        <w:t>ố</w:t>
      </w:r>
      <w:proofErr w:type="spellEnd"/>
      <w:r w:rsidRPr="00E950D8"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2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Đại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Cồ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Việt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– Hai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Bà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Trưng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–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Hà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Nội</w:t>
      </w:r>
      <w:proofErr w:type="spellEnd"/>
      <w:r>
        <w:rPr>
          <w:rStyle w:val="ff1"/>
          <w:rFonts w:cs="Tahoma"/>
          <w:color w:val="000000"/>
          <w:sz w:val="24"/>
          <w:szCs w:val="24"/>
          <w:bdr w:val="none" w:sz="0" w:space="0" w:color="auto" w:frame="1"/>
        </w:rPr>
        <w:t>.</w:t>
      </w:r>
    </w:p>
    <w:p w14:paraId="474D2320" w14:textId="77777777" w:rsidR="00E32DE3" w:rsidRDefault="00E32DE3" w:rsidP="00E32DE3">
      <w:pPr>
        <w:rPr>
          <w:sz w:val="24"/>
          <w:szCs w:val="24"/>
        </w:rPr>
      </w:pPr>
      <w:r w:rsidRPr="006F30A2">
        <w:rPr>
          <w:b/>
          <w:sz w:val="24"/>
          <w:szCs w:val="24"/>
        </w:rPr>
        <w:t>Mail</w:t>
      </w:r>
      <w:r>
        <w:rPr>
          <w:sz w:val="24"/>
          <w:szCs w:val="24"/>
        </w:rPr>
        <w:t xml:space="preserve">: </w:t>
      </w:r>
      <w:r>
        <w:rPr>
          <w:rStyle w:val="Hyperlink"/>
          <w:sz w:val="24"/>
          <w:szCs w:val="24"/>
        </w:rPr>
        <w:t>bkdeverloper@bkdev.com</w:t>
      </w:r>
    </w:p>
    <w:p w14:paraId="75496E12" w14:textId="77777777" w:rsidR="00E32DE3" w:rsidRDefault="00E32DE3" w:rsidP="00E32DE3">
      <w:pPr>
        <w:rPr>
          <w:sz w:val="24"/>
          <w:szCs w:val="24"/>
        </w:rPr>
      </w:pPr>
      <w:r w:rsidRPr="006F30A2">
        <w:rPr>
          <w:b/>
          <w:sz w:val="24"/>
          <w:szCs w:val="24"/>
        </w:rPr>
        <w:t>Tel</w:t>
      </w:r>
      <w:r>
        <w:rPr>
          <w:sz w:val="24"/>
          <w:szCs w:val="24"/>
        </w:rPr>
        <w:t>: 0987654321</w:t>
      </w:r>
    </w:p>
    <w:p w14:paraId="1D109483" w14:textId="77777777" w:rsidR="00E32DE3" w:rsidRPr="00D420B2" w:rsidRDefault="00E32DE3" w:rsidP="00E32DE3">
      <w:pPr>
        <w:jc w:val="center"/>
        <w:rPr>
          <w:b/>
          <w:sz w:val="24"/>
          <w:szCs w:val="24"/>
        </w:rPr>
      </w:pPr>
      <w:proofErr w:type="spellStart"/>
      <w:r w:rsidRPr="00D420B2">
        <w:rPr>
          <w:b/>
          <w:sz w:val="24"/>
          <w:szCs w:val="24"/>
        </w:rPr>
        <w:t>Bảng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phân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quyền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và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vai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trò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trong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dự</w:t>
      </w:r>
      <w:proofErr w:type="spellEnd"/>
      <w:r w:rsidRPr="00D420B2">
        <w:rPr>
          <w:b/>
          <w:sz w:val="24"/>
          <w:szCs w:val="24"/>
        </w:rPr>
        <w:t xml:space="preserve"> </w:t>
      </w:r>
      <w:proofErr w:type="spellStart"/>
      <w:r w:rsidRPr="00D420B2">
        <w:rPr>
          <w:b/>
          <w:sz w:val="24"/>
          <w:szCs w:val="24"/>
        </w:rPr>
        <w:t>án</w:t>
      </w:r>
      <w:proofErr w:type="spellEnd"/>
    </w:p>
    <w:tbl>
      <w:tblPr>
        <w:tblStyle w:val="BlueStripe1"/>
        <w:tblW w:w="0" w:type="auto"/>
        <w:tblLook w:val="04A0" w:firstRow="1" w:lastRow="0" w:firstColumn="1" w:lastColumn="0" w:noHBand="0" w:noVBand="1"/>
      </w:tblPr>
      <w:tblGrid>
        <w:gridCol w:w="608"/>
        <w:gridCol w:w="965"/>
        <w:gridCol w:w="3454"/>
        <w:gridCol w:w="1424"/>
        <w:gridCol w:w="894"/>
        <w:gridCol w:w="613"/>
        <w:gridCol w:w="802"/>
      </w:tblGrid>
      <w:tr w:rsidR="00E32DE3" w:rsidRPr="006F30A2" w14:paraId="0908836E" w14:textId="77777777" w:rsidTr="00AE5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201E35B1" w14:textId="77777777" w:rsidR="00E32DE3" w:rsidRPr="006F30A2" w:rsidRDefault="00E32DE3" w:rsidP="00AE55EC">
            <w:pPr>
              <w:jc w:val="center"/>
              <w:rPr>
                <w:b w:val="0"/>
                <w:sz w:val="24"/>
                <w:szCs w:val="24"/>
              </w:rPr>
            </w:pPr>
            <w:r w:rsidRPr="006F30A2">
              <w:rPr>
                <w:b w:val="0"/>
                <w:sz w:val="24"/>
                <w:szCs w:val="24"/>
              </w:rPr>
              <w:t>STT</w:t>
            </w:r>
          </w:p>
        </w:tc>
        <w:tc>
          <w:tcPr>
            <w:tcW w:w="1945" w:type="dxa"/>
          </w:tcPr>
          <w:p w14:paraId="41FE8172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6F30A2">
              <w:rPr>
                <w:b w:val="0"/>
                <w:sz w:val="24"/>
                <w:szCs w:val="24"/>
              </w:rPr>
              <w:t>Người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liên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hệ</w:t>
            </w:r>
            <w:proofErr w:type="spellEnd"/>
          </w:p>
        </w:tc>
        <w:tc>
          <w:tcPr>
            <w:tcW w:w="1252" w:type="dxa"/>
          </w:tcPr>
          <w:p w14:paraId="5BB8CA74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F30A2">
              <w:rPr>
                <w:b w:val="0"/>
                <w:sz w:val="24"/>
                <w:szCs w:val="24"/>
              </w:rPr>
              <w:t>Mail</w:t>
            </w:r>
          </w:p>
        </w:tc>
        <w:tc>
          <w:tcPr>
            <w:tcW w:w="1251" w:type="dxa"/>
          </w:tcPr>
          <w:p w14:paraId="5B3BAE63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F30A2">
              <w:rPr>
                <w:b w:val="0"/>
                <w:sz w:val="24"/>
                <w:szCs w:val="24"/>
              </w:rPr>
              <w:t>Tel</w:t>
            </w:r>
          </w:p>
        </w:tc>
        <w:tc>
          <w:tcPr>
            <w:tcW w:w="1251" w:type="dxa"/>
          </w:tcPr>
          <w:p w14:paraId="1B9DFB89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6F30A2">
              <w:rPr>
                <w:b w:val="0"/>
                <w:sz w:val="24"/>
                <w:szCs w:val="24"/>
              </w:rPr>
              <w:t>Mô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252" w:type="dxa"/>
          </w:tcPr>
          <w:p w14:paraId="16C77C02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6F30A2">
              <w:rPr>
                <w:b w:val="0"/>
                <w:sz w:val="24"/>
                <w:szCs w:val="24"/>
              </w:rPr>
              <w:t>Mail to</w:t>
            </w:r>
          </w:p>
        </w:tc>
        <w:tc>
          <w:tcPr>
            <w:tcW w:w="1252" w:type="dxa"/>
          </w:tcPr>
          <w:p w14:paraId="7DED05E8" w14:textId="77777777" w:rsidR="00E32DE3" w:rsidRPr="006F30A2" w:rsidRDefault="00E32DE3" w:rsidP="00AE5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proofErr w:type="spellStart"/>
            <w:r w:rsidRPr="006F30A2">
              <w:rPr>
                <w:b w:val="0"/>
                <w:sz w:val="24"/>
                <w:szCs w:val="24"/>
              </w:rPr>
              <w:t>Thời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lượng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tham</w:t>
            </w:r>
            <w:proofErr w:type="spellEnd"/>
            <w:r w:rsidRPr="006F30A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6F30A2">
              <w:rPr>
                <w:b w:val="0"/>
                <w:sz w:val="24"/>
                <w:szCs w:val="24"/>
              </w:rPr>
              <w:t>dự</w:t>
            </w:r>
            <w:proofErr w:type="spellEnd"/>
          </w:p>
        </w:tc>
      </w:tr>
      <w:tr w:rsidR="00E32DE3" w:rsidRPr="006F30A2" w14:paraId="7D586BFA" w14:textId="77777777" w:rsidTr="00AE5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26A6C70A" w14:textId="77777777" w:rsidR="00E32DE3" w:rsidRPr="006F30A2" w:rsidRDefault="00E32DE3" w:rsidP="00AE55EC">
            <w:pPr>
              <w:jc w:val="center"/>
              <w:rPr>
                <w:b w:val="0"/>
                <w:sz w:val="24"/>
                <w:szCs w:val="24"/>
              </w:rPr>
            </w:pPr>
            <w:r w:rsidRPr="006F30A2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945" w:type="dxa"/>
          </w:tcPr>
          <w:p w14:paraId="672E8753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>
              <w:t>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1252" w:type="dxa"/>
          </w:tcPr>
          <w:p w14:paraId="7F0A59EF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16" w:history="1">
              <w:r>
                <w:rPr>
                  <w:rStyle w:val="Hyperlink"/>
                  <w:sz w:val="24"/>
                  <w:szCs w:val="24"/>
                </w:rPr>
                <w:t>thanh.nn153393</w:t>
              </w:r>
            </w:hyperlink>
            <w:r>
              <w:rPr>
                <w:rStyle w:val="Hyperlink"/>
                <w:sz w:val="24"/>
                <w:szCs w:val="24"/>
              </w:rPr>
              <w:t>@sis.hust.edu.vn</w:t>
            </w:r>
          </w:p>
        </w:tc>
        <w:tc>
          <w:tcPr>
            <w:tcW w:w="1251" w:type="dxa"/>
          </w:tcPr>
          <w:p w14:paraId="4B291D69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0123456654</w:t>
            </w:r>
          </w:p>
        </w:tc>
        <w:tc>
          <w:tcPr>
            <w:tcW w:w="1251" w:type="dxa"/>
          </w:tcPr>
          <w:p w14:paraId="035A1B17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Phát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triển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lastRenderedPageBreak/>
              <w:t>phẩm</w:t>
            </w:r>
            <w:proofErr w:type="spellEnd"/>
          </w:p>
        </w:tc>
        <w:tc>
          <w:tcPr>
            <w:tcW w:w="1252" w:type="dxa"/>
          </w:tcPr>
          <w:p w14:paraId="32CE01F2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To </w:t>
            </w:r>
          </w:p>
        </w:tc>
        <w:tc>
          <w:tcPr>
            <w:tcW w:w="1252" w:type="dxa"/>
          </w:tcPr>
          <w:p w14:paraId="242D6A6C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E32DE3" w:rsidRPr="006F30A2" w14:paraId="04FADFD3" w14:textId="77777777" w:rsidTr="00AE5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44333F3F" w14:textId="77777777" w:rsidR="00E32DE3" w:rsidRPr="006F30A2" w:rsidRDefault="00E32DE3" w:rsidP="00AE55E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945" w:type="dxa"/>
          </w:tcPr>
          <w:p w14:paraId="7D0E1D3D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Nguyễn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Đình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Tuyên</w:t>
            </w:r>
            <w:proofErr w:type="spellEnd"/>
          </w:p>
        </w:tc>
        <w:tc>
          <w:tcPr>
            <w:tcW w:w="1252" w:type="dxa"/>
          </w:tcPr>
          <w:p w14:paraId="2184A6B2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hyperlink r:id="rId17" w:history="1">
              <w:r w:rsidRPr="003B6CE4">
                <w:rPr>
                  <w:rStyle w:val="Hyperlink"/>
                  <w:sz w:val="24"/>
                  <w:szCs w:val="24"/>
                </w:rPr>
                <w:t>d</w:t>
              </w:r>
              <w:r w:rsidRPr="003B6CE4">
                <w:rPr>
                  <w:rStyle w:val="Hyperlink"/>
                </w:rPr>
                <w:t>inhtuyen3011@gmail.com</w:t>
              </w:r>
            </w:hyperlink>
          </w:p>
        </w:tc>
        <w:tc>
          <w:tcPr>
            <w:tcW w:w="1251" w:type="dxa"/>
          </w:tcPr>
          <w:p w14:paraId="78FBC61D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0245443234</w:t>
            </w:r>
          </w:p>
        </w:tc>
        <w:tc>
          <w:tcPr>
            <w:tcW w:w="1251" w:type="dxa"/>
          </w:tcPr>
          <w:p w14:paraId="6DEC435D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Kiểm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</w:t>
            </w:r>
            <w:proofErr w:type="spellEnd"/>
          </w:p>
        </w:tc>
        <w:tc>
          <w:tcPr>
            <w:tcW w:w="1252" w:type="dxa"/>
          </w:tcPr>
          <w:p w14:paraId="1BE1384E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</w:p>
        </w:tc>
        <w:tc>
          <w:tcPr>
            <w:tcW w:w="1252" w:type="dxa"/>
          </w:tcPr>
          <w:p w14:paraId="2A39C302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85%</w:t>
            </w:r>
          </w:p>
        </w:tc>
      </w:tr>
      <w:tr w:rsidR="00E32DE3" w:rsidRPr="006F30A2" w14:paraId="3275A0C5" w14:textId="77777777" w:rsidTr="00AE5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276948B1" w14:textId="77777777" w:rsidR="00E32DE3" w:rsidRPr="006F30A2" w:rsidRDefault="00E32DE3" w:rsidP="00AE55EC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945" w:type="dxa"/>
          </w:tcPr>
          <w:p w14:paraId="0D167A22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Nguyễn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</w:p>
        </w:tc>
        <w:tc>
          <w:tcPr>
            <w:tcW w:w="1252" w:type="dxa"/>
          </w:tcPr>
          <w:p w14:paraId="325816EF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Hyperlink"/>
              </w:rPr>
              <w:t>t</w:t>
            </w:r>
            <w:r w:rsidRPr="00AA07DD">
              <w:rPr>
                <w:rStyle w:val="Hyperlink"/>
              </w:rPr>
              <w:t>hanhva</w:t>
            </w:r>
            <w:r>
              <w:rPr>
                <w:rStyle w:val="Hyperlink"/>
              </w:rPr>
              <w:t>nahihi@gmail.com</w:t>
            </w:r>
          </w:p>
        </w:tc>
        <w:tc>
          <w:tcPr>
            <w:tcW w:w="1251" w:type="dxa"/>
          </w:tcPr>
          <w:p w14:paraId="7874AB95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01342234321</w:t>
            </w:r>
          </w:p>
        </w:tc>
        <w:tc>
          <w:tcPr>
            <w:tcW w:w="1251" w:type="dxa"/>
          </w:tcPr>
          <w:p w14:paraId="2EE76E63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án</w:t>
            </w:r>
            <w:proofErr w:type="spellEnd"/>
            <w:r>
              <w:rPr>
                <w:sz w:val="24"/>
                <w:szCs w:val="24"/>
              </w:rPr>
              <w:t xml:space="preserve"> +</w:t>
            </w: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52" w:type="dxa"/>
          </w:tcPr>
          <w:p w14:paraId="7F829E28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</w:p>
        </w:tc>
        <w:tc>
          <w:tcPr>
            <w:tcW w:w="1252" w:type="dxa"/>
          </w:tcPr>
          <w:p w14:paraId="50FA6EB3" w14:textId="77777777" w:rsidR="00E32DE3" w:rsidRPr="006F30A2" w:rsidRDefault="00E32DE3" w:rsidP="00AE55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</w:tr>
      <w:tr w:rsidR="00E32DE3" w:rsidRPr="006F30A2" w14:paraId="731EEAD8" w14:textId="77777777" w:rsidTr="00AE55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" w:type="dxa"/>
          </w:tcPr>
          <w:p w14:paraId="65A573F0" w14:textId="77777777" w:rsidR="00E32DE3" w:rsidRPr="006F30A2" w:rsidRDefault="00E32DE3" w:rsidP="00AE55EC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945" w:type="dxa"/>
          </w:tcPr>
          <w:p w14:paraId="175DBE3E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52" w:type="dxa"/>
          </w:tcPr>
          <w:p w14:paraId="02581443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51" w:type="dxa"/>
          </w:tcPr>
          <w:p w14:paraId="080E099D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51" w:type="dxa"/>
          </w:tcPr>
          <w:p w14:paraId="1D937327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kế</w:t>
            </w:r>
            <w:proofErr w:type="spellEnd"/>
          </w:p>
        </w:tc>
        <w:tc>
          <w:tcPr>
            <w:tcW w:w="1252" w:type="dxa"/>
          </w:tcPr>
          <w:p w14:paraId="3CB56298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</w:p>
        </w:tc>
        <w:tc>
          <w:tcPr>
            <w:tcW w:w="1252" w:type="dxa"/>
          </w:tcPr>
          <w:p w14:paraId="15943E18" w14:textId="77777777" w:rsidR="00E32DE3" w:rsidRPr="006F30A2" w:rsidRDefault="00E32DE3" w:rsidP="00AE55E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80%</w:t>
            </w:r>
          </w:p>
        </w:tc>
      </w:tr>
    </w:tbl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5" w:name="_Toc533334840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5"/>
      <w:proofErr w:type="spellEnd"/>
    </w:p>
    <w:p w14:paraId="4EFA2D31" w14:textId="6027EBA8" w:rsidR="00344D7B" w:rsidRDefault="00344D7B" w:rsidP="00A9178E">
      <w:pPr>
        <w:pStyle w:val="Heading2"/>
      </w:pPr>
      <w:bookmarkStart w:id="6" w:name="_Toc533334841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6BD8353D" w14:textId="77777777" w:rsidR="007B3AA7" w:rsidRDefault="007B3AA7" w:rsidP="007B3AA7">
      <w:pPr>
        <w:ind w:firstLine="576"/>
        <w:rPr>
          <w:sz w:val="24"/>
          <w:szCs w:val="24"/>
        </w:rPr>
      </w:pP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</w:t>
      </w:r>
      <w:proofErr w:type="spellStart"/>
      <w:r>
        <w:rPr>
          <w:sz w:val="24"/>
          <w:szCs w:val="24"/>
        </w:rPr>
        <w:t>LoveHustBK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thương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>:</w:t>
      </w:r>
    </w:p>
    <w:p w14:paraId="607F595F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0" w:lineRule="atLeast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Chức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ký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đăng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nhập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đăng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xuất</w:t>
      </w:r>
      <w:proofErr w:type="spellEnd"/>
      <w:r w:rsidRPr="00A4773A">
        <w:rPr>
          <w:rFonts w:eastAsia="Arial" w:cs="Tahoma"/>
          <w:sz w:val="24"/>
          <w:szCs w:val="24"/>
        </w:rPr>
        <w:t>.</w:t>
      </w:r>
    </w:p>
    <w:p w14:paraId="1094873A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336" w:lineRule="auto"/>
        <w:ind w:right="20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Chức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xem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tin: </w:t>
      </w:r>
      <w:proofErr w:type="spellStart"/>
      <w:r w:rsidRPr="00A4773A">
        <w:rPr>
          <w:rFonts w:eastAsia="Arial" w:cs="Tahoma"/>
          <w:sz w:val="24"/>
          <w:szCs w:val="24"/>
        </w:rPr>
        <w:t>xem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 </w:t>
      </w:r>
      <w:proofErr w:type="spellStart"/>
      <w:r w:rsidRPr="00A4773A">
        <w:rPr>
          <w:rFonts w:eastAsia="Arial" w:cs="Tahoma"/>
          <w:sz w:val="24"/>
          <w:szCs w:val="24"/>
        </w:rPr>
        <w:t>cá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nhân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xem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 </w:t>
      </w:r>
      <w:proofErr w:type="spellStart"/>
      <w:r w:rsidRPr="00A4773A">
        <w:rPr>
          <w:rFonts w:eastAsia="Arial" w:cs="Tahoma"/>
          <w:sz w:val="24"/>
          <w:szCs w:val="24"/>
        </w:rPr>
        <w:t>sản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phẩm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xem</w:t>
      </w:r>
      <w:proofErr w:type="spellEnd"/>
      <w:r w:rsidRPr="00A4773A">
        <w:rPr>
          <w:rFonts w:eastAsia="Arial" w:cs="Tahoma"/>
          <w:sz w:val="24"/>
          <w:szCs w:val="24"/>
        </w:rPr>
        <w:t xml:space="preserve"> chi </w:t>
      </w:r>
      <w:proofErr w:type="spellStart"/>
      <w:r w:rsidRPr="00A4773A">
        <w:rPr>
          <w:rFonts w:eastAsia="Arial" w:cs="Tahoma"/>
          <w:sz w:val="24"/>
          <w:szCs w:val="24"/>
        </w:rPr>
        <w:t>tiết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đơn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hàng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xem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 </w:t>
      </w:r>
      <w:proofErr w:type="spellStart"/>
      <w:r w:rsidRPr="00A4773A">
        <w:rPr>
          <w:rFonts w:eastAsia="Arial" w:cs="Tahoma"/>
          <w:sz w:val="24"/>
          <w:szCs w:val="24"/>
        </w:rPr>
        <w:t>giỏ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hàng</w:t>
      </w:r>
      <w:proofErr w:type="spellEnd"/>
      <w:r w:rsidRPr="00A4773A">
        <w:rPr>
          <w:rFonts w:eastAsia="Arial" w:cs="Tahoma"/>
          <w:sz w:val="24"/>
          <w:szCs w:val="24"/>
        </w:rPr>
        <w:t>.</w:t>
      </w:r>
    </w:p>
    <w:p w14:paraId="2D147D42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336" w:lineRule="auto"/>
        <w:ind w:right="20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Chức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: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sản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phẩm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đơn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hàng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thành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viên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nhân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viên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quản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lý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 </w:t>
      </w:r>
      <w:proofErr w:type="spellStart"/>
      <w:r w:rsidRPr="00A4773A">
        <w:rPr>
          <w:rFonts w:eastAsia="Arial" w:cs="Tahoma"/>
          <w:sz w:val="24"/>
          <w:szCs w:val="24"/>
        </w:rPr>
        <w:t>cá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nhân</w:t>
      </w:r>
      <w:proofErr w:type="spellEnd"/>
      <w:r w:rsidRPr="00A4773A">
        <w:rPr>
          <w:rFonts w:eastAsia="Arial" w:cs="Tahoma"/>
          <w:sz w:val="24"/>
          <w:szCs w:val="24"/>
        </w:rPr>
        <w:t>.</w:t>
      </w:r>
    </w:p>
    <w:p w14:paraId="061627DE" w14:textId="77777777" w:rsidR="007B3AA7" w:rsidRDefault="007B3AA7" w:rsidP="007B3AA7">
      <w:pPr>
        <w:pStyle w:val="ListParagraph"/>
        <w:numPr>
          <w:ilvl w:val="1"/>
          <w:numId w:val="5"/>
        </w:numPr>
        <w:spacing w:line="0" w:lineRule="atLeast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Chức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mua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hàng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thanh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toán</w:t>
      </w:r>
      <w:proofErr w:type="spellEnd"/>
      <w:r w:rsidRPr="00A4773A">
        <w:rPr>
          <w:rFonts w:eastAsia="Arial" w:cs="Tahoma"/>
          <w:sz w:val="24"/>
          <w:szCs w:val="24"/>
        </w:rPr>
        <w:t>.</w:t>
      </w:r>
    </w:p>
    <w:p w14:paraId="1B042FCA" w14:textId="77777777" w:rsidR="007B3AA7" w:rsidRDefault="007B3AA7" w:rsidP="007B3AA7">
      <w:pPr>
        <w:pStyle w:val="ListParagraph"/>
        <w:numPr>
          <w:ilvl w:val="0"/>
          <w:numId w:val="5"/>
        </w:numPr>
        <w:spacing w:line="0" w:lineRule="atLeast"/>
        <w:rPr>
          <w:rFonts w:eastAsia="Arial" w:cs="Tahoma"/>
          <w:sz w:val="24"/>
          <w:szCs w:val="24"/>
          <w:lang w:eastAsia="en-US" w:bidi="ar-SA"/>
        </w:rPr>
      </w:pPr>
      <w:proofErr w:type="spellStart"/>
      <w:r>
        <w:rPr>
          <w:rFonts w:eastAsia="Arial" w:cs="Tahoma"/>
          <w:sz w:val="24"/>
          <w:szCs w:val="24"/>
          <w:lang w:eastAsia="en-US" w:bidi="ar-SA"/>
        </w:rPr>
        <w:t>Yêu</w:t>
      </w:r>
      <w:proofErr w:type="spellEnd"/>
      <w:r>
        <w:rPr>
          <w:rFonts w:eastAsia="Arial" w:cs="Tahoma"/>
          <w:sz w:val="24"/>
          <w:szCs w:val="24"/>
          <w:lang w:eastAsia="en-US" w:bidi="ar-SA"/>
        </w:rPr>
        <w:t xml:space="preserve"> </w:t>
      </w:r>
      <w:proofErr w:type="spellStart"/>
      <w:r>
        <w:rPr>
          <w:rFonts w:eastAsia="Arial" w:cs="Tahoma"/>
          <w:sz w:val="24"/>
          <w:szCs w:val="24"/>
          <w:lang w:eastAsia="en-US" w:bidi="ar-SA"/>
        </w:rPr>
        <w:t>cầu</w:t>
      </w:r>
      <w:proofErr w:type="spellEnd"/>
      <w:r>
        <w:rPr>
          <w:rFonts w:eastAsia="Arial" w:cs="Tahoma"/>
          <w:sz w:val="24"/>
          <w:szCs w:val="24"/>
          <w:lang w:eastAsia="en-US" w:bidi="ar-SA"/>
        </w:rPr>
        <w:t xml:space="preserve"> phi </w:t>
      </w:r>
      <w:proofErr w:type="spellStart"/>
      <w:r>
        <w:rPr>
          <w:rFonts w:eastAsia="Arial" w:cs="Tahoma"/>
          <w:sz w:val="24"/>
          <w:szCs w:val="24"/>
          <w:lang w:eastAsia="en-US" w:bidi="ar-SA"/>
        </w:rPr>
        <w:t>chức</w:t>
      </w:r>
      <w:proofErr w:type="spellEnd"/>
      <w:r>
        <w:rPr>
          <w:rFonts w:eastAsia="Arial" w:cs="Tahoma"/>
          <w:sz w:val="24"/>
          <w:szCs w:val="24"/>
          <w:lang w:eastAsia="en-US" w:bidi="ar-SA"/>
        </w:rPr>
        <w:t xml:space="preserve"> </w:t>
      </w:r>
      <w:proofErr w:type="spellStart"/>
      <w:r>
        <w:rPr>
          <w:rFonts w:eastAsia="Arial" w:cs="Tahoma"/>
          <w:sz w:val="24"/>
          <w:szCs w:val="24"/>
          <w:lang w:eastAsia="en-US" w:bidi="ar-SA"/>
        </w:rPr>
        <w:t>năng</w:t>
      </w:r>
      <w:proofErr w:type="spellEnd"/>
      <w:r>
        <w:rPr>
          <w:rFonts w:eastAsia="Arial" w:cs="Tahoma"/>
          <w:sz w:val="24"/>
          <w:szCs w:val="24"/>
          <w:lang w:eastAsia="en-US" w:bidi="ar-SA"/>
        </w:rPr>
        <w:t>:</w:t>
      </w:r>
    </w:p>
    <w:p w14:paraId="0AAA1E72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336" w:lineRule="auto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Tốc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proofErr w:type="gramStart"/>
      <w:r w:rsidRPr="00A4773A">
        <w:rPr>
          <w:rFonts w:eastAsia="Arial" w:cs="Tahoma"/>
          <w:sz w:val="24"/>
          <w:szCs w:val="24"/>
        </w:rPr>
        <w:t>độ</w:t>
      </w:r>
      <w:proofErr w:type="spellEnd"/>
      <w:r w:rsidRPr="00A4773A">
        <w:rPr>
          <w:rFonts w:eastAsia="Arial" w:cs="Tahoma"/>
          <w:sz w:val="24"/>
          <w:szCs w:val="24"/>
        </w:rPr>
        <w:t xml:space="preserve"> :</w:t>
      </w:r>
      <w:proofErr w:type="gram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Hệ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thống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cho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phép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thời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gian</w:t>
      </w:r>
      <w:proofErr w:type="spellEnd"/>
      <w:r w:rsidRPr="00A4773A">
        <w:rPr>
          <w:rFonts w:eastAsia="Arial" w:cs="Tahoma"/>
          <w:sz w:val="24"/>
          <w:szCs w:val="24"/>
        </w:rPr>
        <w:t xml:space="preserve"> load </w:t>
      </w:r>
      <w:proofErr w:type="spellStart"/>
      <w:r w:rsidRPr="00A4773A">
        <w:rPr>
          <w:rFonts w:eastAsia="Arial" w:cs="Tahoma"/>
          <w:sz w:val="24"/>
          <w:szCs w:val="24"/>
        </w:rPr>
        <w:t>các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trang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thực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hiện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các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phép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tính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toán</w:t>
      </w:r>
      <w:proofErr w:type="spellEnd"/>
      <w:r w:rsidRPr="00A4773A">
        <w:rPr>
          <w:rFonts w:eastAsia="Arial" w:cs="Tahoma"/>
          <w:sz w:val="24"/>
          <w:szCs w:val="24"/>
        </w:rPr>
        <w:t xml:space="preserve">, </w:t>
      </w:r>
      <w:proofErr w:type="spellStart"/>
      <w:r w:rsidRPr="00A4773A">
        <w:rPr>
          <w:rFonts w:eastAsia="Arial" w:cs="Tahoma"/>
          <w:sz w:val="24"/>
          <w:szCs w:val="24"/>
        </w:rPr>
        <w:t>cập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nhập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cơ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sở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dữ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liệu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nhanh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chóng</w:t>
      </w:r>
      <w:proofErr w:type="spellEnd"/>
    </w:p>
    <w:p w14:paraId="3B5EA886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333" w:lineRule="auto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Độ</w:t>
      </w:r>
      <w:proofErr w:type="spellEnd"/>
      <w:r w:rsidRPr="00A4773A">
        <w:rPr>
          <w:rFonts w:eastAsia="Arial" w:cs="Tahoma"/>
          <w:sz w:val="24"/>
          <w:szCs w:val="24"/>
        </w:rPr>
        <w:t xml:space="preserve"> tin </w:t>
      </w:r>
      <w:proofErr w:type="spellStart"/>
      <w:proofErr w:type="gramStart"/>
      <w:r w:rsidRPr="00A4773A">
        <w:rPr>
          <w:rFonts w:eastAsia="Arial" w:cs="Tahoma"/>
          <w:sz w:val="24"/>
          <w:szCs w:val="24"/>
        </w:rPr>
        <w:t>cậy</w:t>
      </w:r>
      <w:proofErr w:type="spellEnd"/>
      <w:r w:rsidRPr="00A4773A">
        <w:rPr>
          <w:rFonts w:eastAsia="Arial" w:cs="Tahoma"/>
          <w:sz w:val="24"/>
          <w:szCs w:val="24"/>
        </w:rPr>
        <w:t xml:space="preserve"> :</w:t>
      </w:r>
      <w:proofErr w:type="gram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Đảm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bảo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nhất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quán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về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dữ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liệu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khi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cập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nhật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và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bổ</w:t>
      </w:r>
      <w:proofErr w:type="spellEnd"/>
      <w:r w:rsidRPr="00A4773A">
        <w:rPr>
          <w:rFonts w:eastAsia="Arial" w:cs="Tahoma"/>
          <w:sz w:val="24"/>
          <w:szCs w:val="24"/>
        </w:rPr>
        <w:t xml:space="preserve"> sung </w:t>
      </w:r>
      <w:proofErr w:type="spellStart"/>
      <w:r w:rsidRPr="00A4773A">
        <w:rPr>
          <w:rFonts w:eastAsia="Arial" w:cs="Tahoma"/>
          <w:sz w:val="24"/>
          <w:szCs w:val="24"/>
        </w:rPr>
        <w:lastRenderedPageBreak/>
        <w:t>thông</w:t>
      </w:r>
      <w:proofErr w:type="spellEnd"/>
      <w:r w:rsidRPr="00A4773A">
        <w:rPr>
          <w:rFonts w:eastAsia="Arial" w:cs="Tahoma"/>
          <w:sz w:val="24"/>
          <w:szCs w:val="24"/>
        </w:rPr>
        <w:t xml:space="preserve"> tin.</w:t>
      </w:r>
    </w:p>
    <w:p w14:paraId="3973DD7E" w14:textId="77777777" w:rsidR="007B3AA7" w:rsidRPr="00A4773A" w:rsidRDefault="007B3AA7" w:rsidP="007B3AA7">
      <w:pPr>
        <w:pStyle w:val="ListParagraph"/>
        <w:numPr>
          <w:ilvl w:val="1"/>
          <w:numId w:val="5"/>
        </w:numPr>
        <w:spacing w:line="340" w:lineRule="auto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Khả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phục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proofErr w:type="gramStart"/>
      <w:r w:rsidRPr="00A4773A">
        <w:rPr>
          <w:rFonts w:eastAsia="Arial" w:cs="Tahoma"/>
          <w:sz w:val="24"/>
          <w:szCs w:val="24"/>
        </w:rPr>
        <w:t>vụ</w:t>
      </w:r>
      <w:proofErr w:type="spellEnd"/>
      <w:r w:rsidRPr="00A4773A">
        <w:rPr>
          <w:rFonts w:eastAsia="Arial" w:cs="Tahoma"/>
          <w:sz w:val="24"/>
          <w:szCs w:val="24"/>
        </w:rPr>
        <w:t xml:space="preserve"> :</w:t>
      </w:r>
      <w:proofErr w:type="gram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Hệ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thống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có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thể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phục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vụ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khoảng</w:t>
      </w:r>
      <w:proofErr w:type="spellEnd"/>
      <w:r w:rsidRPr="00A4773A">
        <w:rPr>
          <w:rFonts w:eastAsia="Arial" w:cs="Tahoma"/>
          <w:sz w:val="24"/>
          <w:szCs w:val="24"/>
        </w:rPr>
        <w:t xml:space="preserve"> 1000 </w:t>
      </w:r>
      <w:proofErr w:type="spellStart"/>
      <w:r w:rsidRPr="00A4773A">
        <w:rPr>
          <w:rFonts w:eastAsia="Arial" w:cs="Tahoma"/>
          <w:sz w:val="24"/>
          <w:szCs w:val="24"/>
        </w:rPr>
        <w:t>khách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hàng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cùng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vào</w:t>
      </w:r>
      <w:proofErr w:type="spellEnd"/>
      <w:r w:rsidRPr="00A4773A">
        <w:rPr>
          <w:rFonts w:eastAsia="Arial" w:cs="Tahoma"/>
          <w:sz w:val="24"/>
          <w:szCs w:val="24"/>
        </w:rPr>
        <w:t xml:space="preserve"> website </w:t>
      </w:r>
      <w:proofErr w:type="spellStart"/>
      <w:r w:rsidRPr="00A4773A">
        <w:rPr>
          <w:rFonts w:eastAsia="Arial" w:cs="Tahoma"/>
          <w:sz w:val="24"/>
          <w:szCs w:val="24"/>
        </w:rPr>
        <w:t>đồng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thời</w:t>
      </w:r>
      <w:proofErr w:type="spellEnd"/>
    </w:p>
    <w:p w14:paraId="76887407" w14:textId="65D4A4A5" w:rsidR="007B3AA7" w:rsidRPr="007B3AA7" w:rsidRDefault="007B3AA7" w:rsidP="007B3AA7">
      <w:pPr>
        <w:pStyle w:val="ListParagraph"/>
        <w:numPr>
          <w:ilvl w:val="1"/>
          <w:numId w:val="5"/>
        </w:numPr>
        <w:spacing w:line="331" w:lineRule="auto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A4773A">
        <w:rPr>
          <w:rFonts w:eastAsia="Arial" w:cs="Tahoma"/>
          <w:sz w:val="24"/>
          <w:szCs w:val="24"/>
        </w:rPr>
        <w:t>Khả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năng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hoạt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proofErr w:type="gramStart"/>
      <w:r w:rsidRPr="00A4773A">
        <w:rPr>
          <w:rFonts w:eastAsia="Arial" w:cs="Tahoma"/>
          <w:sz w:val="24"/>
          <w:szCs w:val="24"/>
        </w:rPr>
        <w:t>động</w:t>
      </w:r>
      <w:proofErr w:type="spellEnd"/>
      <w:r w:rsidRPr="00A4773A">
        <w:rPr>
          <w:rFonts w:eastAsia="Arial" w:cs="Tahoma"/>
          <w:sz w:val="24"/>
          <w:szCs w:val="24"/>
        </w:rPr>
        <w:t xml:space="preserve"> :</w:t>
      </w:r>
      <w:proofErr w:type="gram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Hệ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thống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hoạt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động</w:t>
      </w:r>
      <w:proofErr w:type="spellEnd"/>
      <w:r w:rsidRPr="00A4773A">
        <w:rPr>
          <w:rFonts w:eastAsia="Arial" w:cs="Tahoma"/>
          <w:sz w:val="24"/>
          <w:szCs w:val="24"/>
        </w:rPr>
        <w:t xml:space="preserve"> 24/7, </w:t>
      </w:r>
      <w:proofErr w:type="spellStart"/>
      <w:r w:rsidRPr="00A4773A">
        <w:rPr>
          <w:rFonts w:eastAsia="Arial" w:cs="Tahoma"/>
          <w:sz w:val="24"/>
          <w:szCs w:val="24"/>
        </w:rPr>
        <w:t>thời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gian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ngừng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hoạt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động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không</w:t>
      </w:r>
      <w:proofErr w:type="spellEnd"/>
      <w:r w:rsidRPr="00A4773A">
        <w:rPr>
          <w:rFonts w:eastAsia="Arial" w:cs="Tahoma"/>
          <w:sz w:val="24"/>
          <w:szCs w:val="24"/>
        </w:rPr>
        <w:t xml:space="preserve"> </w:t>
      </w:r>
      <w:proofErr w:type="spellStart"/>
      <w:r w:rsidRPr="00A4773A">
        <w:rPr>
          <w:rFonts w:eastAsia="Arial" w:cs="Tahoma"/>
          <w:sz w:val="24"/>
          <w:szCs w:val="24"/>
        </w:rPr>
        <w:t>quá</w:t>
      </w:r>
      <w:proofErr w:type="spellEnd"/>
      <w:r w:rsidRPr="00A4773A">
        <w:rPr>
          <w:rFonts w:eastAsia="Arial" w:cs="Tahoma"/>
          <w:sz w:val="24"/>
          <w:szCs w:val="24"/>
        </w:rPr>
        <w:t xml:space="preserve"> 10%.</w:t>
      </w:r>
    </w:p>
    <w:p w14:paraId="0D2D6649" w14:textId="7B793FD0" w:rsidR="00947316" w:rsidRDefault="00947316" w:rsidP="00A9178E">
      <w:pPr>
        <w:pStyle w:val="Heading2"/>
      </w:pPr>
      <w:bookmarkStart w:id="7" w:name="_Toc533334842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7"/>
      <w:proofErr w:type="spellEnd"/>
    </w:p>
    <w:p w14:paraId="759200E6" w14:textId="25A97F9E" w:rsidR="00DA479D" w:rsidRPr="00DA479D" w:rsidRDefault="00DA479D" w:rsidP="00DA479D">
      <w:pPr>
        <w:ind w:firstLine="576"/>
        <w:rPr>
          <w:sz w:val="24"/>
          <w:szCs w:val="24"/>
        </w:rPr>
      </w:pP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nay,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 startup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vẫn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online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chi </w:t>
      </w:r>
      <w:proofErr w:type="spellStart"/>
      <w:r>
        <w:rPr>
          <w:sz w:val="24"/>
          <w:szCs w:val="24"/>
        </w:rPr>
        <w:t>nhánh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vậy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>.</w:t>
      </w:r>
    </w:p>
    <w:p w14:paraId="7188314F" w14:textId="65922D94" w:rsidR="00947316" w:rsidRDefault="00947316" w:rsidP="00A9178E">
      <w:pPr>
        <w:pStyle w:val="Heading2"/>
      </w:pPr>
      <w:bookmarkStart w:id="8" w:name="_Toc533334843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8"/>
      <w:proofErr w:type="spellEnd"/>
    </w:p>
    <w:p w14:paraId="33EB7775" w14:textId="1E404D07" w:rsidR="002751F0" w:rsidRPr="00D725B3" w:rsidRDefault="002751F0" w:rsidP="00D725B3">
      <w:pPr>
        <w:ind w:firstLine="576"/>
        <w:rPr>
          <w:sz w:val="24"/>
          <w:szCs w:val="24"/>
        </w:rPr>
      </w:pP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web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đẹp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mắt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thiện</w:t>
      </w:r>
      <w:proofErr w:type="spellEnd"/>
      <w:r>
        <w:rPr>
          <w:sz w:val="24"/>
          <w:szCs w:val="24"/>
        </w:rPr>
        <w:t>.</w:t>
      </w:r>
    </w:p>
    <w:p w14:paraId="7C20CEAE" w14:textId="4ECDF455" w:rsidR="00F75D8B" w:rsidRDefault="00F3362F" w:rsidP="00F75D8B">
      <w:pPr>
        <w:pStyle w:val="Heading2"/>
      </w:pPr>
      <w:bookmarkStart w:id="9" w:name="_Toc53333484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/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37208712" w14:textId="77777777" w:rsidR="00EA3784" w:rsidRDefault="00EA3784" w:rsidP="00EA378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chăng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thiện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cậy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tốt</w:t>
      </w:r>
      <w:proofErr w:type="spellEnd"/>
      <w:r>
        <w:rPr>
          <w:sz w:val="24"/>
          <w:szCs w:val="24"/>
        </w:rPr>
        <w:t>.</w:t>
      </w:r>
    </w:p>
    <w:p w14:paraId="75EA8D56" w14:textId="77777777" w:rsidR="00EA3784" w:rsidRDefault="00EA3784" w:rsidP="00EA378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Nhược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24/7</w:t>
      </w:r>
    </w:p>
    <w:p w14:paraId="423D073D" w14:textId="77777777" w:rsidR="00EA3784" w:rsidRDefault="00EA3784" w:rsidP="00EA378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ích</w:t>
      </w:r>
      <w:proofErr w:type="spellEnd"/>
      <w:r>
        <w:rPr>
          <w:sz w:val="24"/>
          <w:szCs w:val="24"/>
        </w:rPr>
        <w:t>:</w:t>
      </w:r>
    </w:p>
    <w:p w14:paraId="3A4B97B0" w14:textId="77777777" w:rsidR="00EA3784" w:rsidRDefault="00EA3784" w:rsidP="00EA378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Gia </w:t>
      </w:r>
      <w:proofErr w:type="spellStart"/>
      <w:r>
        <w:rPr>
          <w:sz w:val="24"/>
          <w:szCs w:val="24"/>
        </w:rPr>
        <w:t>tăng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ty. </w:t>
      </w:r>
    </w:p>
    <w:p w14:paraId="4E233120" w14:textId="001F08CB" w:rsidR="00EA3784" w:rsidRPr="00411B21" w:rsidRDefault="00EA3784" w:rsidP="00EA3784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trực</w:t>
      </w:r>
      <w:proofErr w:type="spellEnd"/>
      <w:r>
        <w:rPr>
          <w:sz w:val="24"/>
          <w:szCs w:val="24"/>
        </w:rPr>
        <w:t xml:space="preserve"> 24/7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order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nay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duyệt</w:t>
      </w:r>
      <w:proofErr w:type="spellEnd"/>
      <w:r>
        <w:rPr>
          <w:sz w:val="24"/>
          <w:szCs w:val="24"/>
        </w:rPr>
        <w:t>.</w:t>
      </w:r>
    </w:p>
    <w:p w14:paraId="201D3D5C" w14:textId="70DD3336" w:rsidR="00E31DB9" w:rsidRDefault="00E31DB9" w:rsidP="00F16A81">
      <w:pPr>
        <w:pStyle w:val="Heading1"/>
      </w:pPr>
      <w:bookmarkStart w:id="10" w:name="_Toc53333484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bookmarkEnd w:id="10"/>
      <w:proofErr w:type="spellEnd"/>
    </w:p>
    <w:p w14:paraId="0B2F4013" w14:textId="77777777" w:rsidR="003F1FD4" w:rsidRDefault="003F1FD4" w:rsidP="003F1FD4">
      <w:pPr>
        <w:pStyle w:val="Heading2"/>
      </w:pPr>
      <w:bookmarkStart w:id="11" w:name="_Toc53333484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1"/>
      <w:proofErr w:type="spellEnd"/>
    </w:p>
    <w:p w14:paraId="2EB9DF43" w14:textId="77777777" w:rsidR="003F1FD4" w:rsidRPr="00834FB0" w:rsidRDefault="003F1FD4" w:rsidP="003F1FD4">
      <w:pPr>
        <w:pStyle w:val="ListParagraph"/>
        <w:numPr>
          <w:ilvl w:val="0"/>
          <w:numId w:val="5"/>
        </w:numPr>
        <w:spacing w:line="0" w:lineRule="atLeast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834FB0">
        <w:rPr>
          <w:rFonts w:eastAsia="Arial" w:cs="Tahoma"/>
          <w:sz w:val="24"/>
          <w:szCs w:val="24"/>
        </w:rPr>
        <w:t>Chức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năng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đăng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ký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đăng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nhập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đăng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xuất</w:t>
      </w:r>
      <w:proofErr w:type="spellEnd"/>
      <w:r w:rsidRPr="00834FB0">
        <w:rPr>
          <w:rFonts w:eastAsia="Arial" w:cs="Tahoma"/>
          <w:sz w:val="24"/>
          <w:szCs w:val="24"/>
        </w:rPr>
        <w:t>.</w:t>
      </w:r>
    </w:p>
    <w:p w14:paraId="2BB6D652" w14:textId="77777777" w:rsidR="003F1FD4" w:rsidRPr="00834FB0" w:rsidRDefault="003F1FD4" w:rsidP="003F1FD4">
      <w:pPr>
        <w:pStyle w:val="ListParagraph"/>
        <w:numPr>
          <w:ilvl w:val="0"/>
          <w:numId w:val="5"/>
        </w:numPr>
        <w:spacing w:line="336" w:lineRule="auto"/>
        <w:ind w:right="20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834FB0">
        <w:rPr>
          <w:rFonts w:eastAsia="Arial" w:cs="Tahoma"/>
          <w:sz w:val="24"/>
          <w:szCs w:val="24"/>
        </w:rPr>
        <w:t>Chức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năng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xem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thông</w:t>
      </w:r>
      <w:proofErr w:type="spellEnd"/>
      <w:r w:rsidRPr="00834FB0">
        <w:rPr>
          <w:rFonts w:eastAsia="Arial" w:cs="Tahoma"/>
          <w:sz w:val="24"/>
          <w:szCs w:val="24"/>
        </w:rPr>
        <w:t xml:space="preserve"> tin: </w:t>
      </w:r>
      <w:proofErr w:type="spellStart"/>
      <w:r w:rsidRPr="00834FB0">
        <w:rPr>
          <w:rFonts w:eastAsia="Arial" w:cs="Tahoma"/>
          <w:sz w:val="24"/>
          <w:szCs w:val="24"/>
        </w:rPr>
        <w:t>xem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thông</w:t>
      </w:r>
      <w:proofErr w:type="spellEnd"/>
      <w:r w:rsidRPr="00834FB0">
        <w:rPr>
          <w:rFonts w:eastAsia="Arial" w:cs="Tahoma"/>
          <w:sz w:val="24"/>
          <w:szCs w:val="24"/>
        </w:rPr>
        <w:t xml:space="preserve"> tin </w:t>
      </w:r>
      <w:proofErr w:type="spellStart"/>
      <w:r w:rsidRPr="00834FB0">
        <w:rPr>
          <w:rFonts w:eastAsia="Arial" w:cs="Tahoma"/>
          <w:sz w:val="24"/>
          <w:szCs w:val="24"/>
        </w:rPr>
        <w:t>cá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nhân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xem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thông</w:t>
      </w:r>
      <w:proofErr w:type="spellEnd"/>
      <w:r w:rsidRPr="00834FB0">
        <w:rPr>
          <w:rFonts w:eastAsia="Arial" w:cs="Tahoma"/>
          <w:sz w:val="24"/>
          <w:szCs w:val="24"/>
        </w:rPr>
        <w:t xml:space="preserve"> tin </w:t>
      </w:r>
      <w:proofErr w:type="spellStart"/>
      <w:r w:rsidRPr="00834FB0">
        <w:rPr>
          <w:rFonts w:eastAsia="Arial" w:cs="Tahoma"/>
          <w:sz w:val="24"/>
          <w:szCs w:val="24"/>
        </w:rPr>
        <w:t>sản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phẩm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xem</w:t>
      </w:r>
      <w:proofErr w:type="spellEnd"/>
      <w:r w:rsidRPr="00834FB0">
        <w:rPr>
          <w:rFonts w:eastAsia="Arial" w:cs="Tahoma"/>
          <w:sz w:val="24"/>
          <w:szCs w:val="24"/>
        </w:rPr>
        <w:t xml:space="preserve"> chi </w:t>
      </w:r>
      <w:proofErr w:type="spellStart"/>
      <w:r w:rsidRPr="00834FB0">
        <w:rPr>
          <w:rFonts w:eastAsia="Arial" w:cs="Tahoma"/>
          <w:sz w:val="24"/>
          <w:szCs w:val="24"/>
        </w:rPr>
        <w:t>tiết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đơn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hàng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xem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thông</w:t>
      </w:r>
      <w:proofErr w:type="spellEnd"/>
      <w:r w:rsidRPr="00834FB0">
        <w:rPr>
          <w:rFonts w:eastAsia="Arial" w:cs="Tahoma"/>
          <w:sz w:val="24"/>
          <w:szCs w:val="24"/>
        </w:rPr>
        <w:t xml:space="preserve"> tin </w:t>
      </w:r>
      <w:proofErr w:type="spellStart"/>
      <w:r w:rsidRPr="00834FB0">
        <w:rPr>
          <w:rFonts w:eastAsia="Arial" w:cs="Tahoma"/>
          <w:sz w:val="24"/>
          <w:szCs w:val="24"/>
        </w:rPr>
        <w:t>giỏ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hàng</w:t>
      </w:r>
      <w:proofErr w:type="spellEnd"/>
      <w:r w:rsidRPr="00834FB0">
        <w:rPr>
          <w:rFonts w:eastAsia="Arial" w:cs="Tahoma"/>
          <w:sz w:val="24"/>
          <w:szCs w:val="24"/>
        </w:rPr>
        <w:t>.</w:t>
      </w:r>
    </w:p>
    <w:p w14:paraId="2048DE7C" w14:textId="77777777" w:rsidR="003F1FD4" w:rsidRPr="00834FB0" w:rsidRDefault="003F1FD4" w:rsidP="003F1FD4">
      <w:pPr>
        <w:pStyle w:val="ListParagraph"/>
        <w:numPr>
          <w:ilvl w:val="0"/>
          <w:numId w:val="5"/>
        </w:numPr>
        <w:spacing w:line="336" w:lineRule="auto"/>
        <w:ind w:right="20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834FB0">
        <w:rPr>
          <w:rFonts w:eastAsia="Arial" w:cs="Tahoma"/>
          <w:sz w:val="24"/>
          <w:szCs w:val="24"/>
        </w:rPr>
        <w:t>Chức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năng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quản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lý</w:t>
      </w:r>
      <w:proofErr w:type="spellEnd"/>
      <w:r w:rsidRPr="00834FB0">
        <w:rPr>
          <w:rFonts w:eastAsia="Arial" w:cs="Tahoma"/>
          <w:sz w:val="24"/>
          <w:szCs w:val="24"/>
        </w:rPr>
        <w:t xml:space="preserve">: </w:t>
      </w:r>
      <w:proofErr w:type="spellStart"/>
      <w:r w:rsidRPr="00834FB0">
        <w:rPr>
          <w:rFonts w:eastAsia="Arial" w:cs="Tahoma"/>
          <w:sz w:val="24"/>
          <w:szCs w:val="24"/>
        </w:rPr>
        <w:t>quản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lý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sản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phẩm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quản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lý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đơn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hàng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quản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lý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thành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viên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quản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lý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nhân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viên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quản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lý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thông</w:t>
      </w:r>
      <w:proofErr w:type="spellEnd"/>
      <w:r w:rsidRPr="00834FB0">
        <w:rPr>
          <w:rFonts w:eastAsia="Arial" w:cs="Tahoma"/>
          <w:sz w:val="24"/>
          <w:szCs w:val="24"/>
        </w:rPr>
        <w:t xml:space="preserve"> tin </w:t>
      </w:r>
      <w:proofErr w:type="spellStart"/>
      <w:r w:rsidRPr="00834FB0">
        <w:rPr>
          <w:rFonts w:eastAsia="Arial" w:cs="Tahoma"/>
          <w:sz w:val="24"/>
          <w:szCs w:val="24"/>
        </w:rPr>
        <w:t>cá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nhân</w:t>
      </w:r>
      <w:proofErr w:type="spellEnd"/>
      <w:r w:rsidRPr="00834FB0">
        <w:rPr>
          <w:rFonts w:eastAsia="Arial" w:cs="Tahoma"/>
          <w:sz w:val="24"/>
          <w:szCs w:val="24"/>
        </w:rPr>
        <w:t>.</w:t>
      </w:r>
    </w:p>
    <w:p w14:paraId="268BF498" w14:textId="77777777" w:rsidR="003F1FD4" w:rsidRPr="00834FB0" w:rsidRDefault="003F1FD4" w:rsidP="003F1FD4">
      <w:pPr>
        <w:pStyle w:val="ListParagraph"/>
        <w:numPr>
          <w:ilvl w:val="0"/>
          <w:numId w:val="5"/>
        </w:numPr>
        <w:spacing w:line="0" w:lineRule="atLeast"/>
        <w:rPr>
          <w:rFonts w:eastAsia="Arial" w:cs="Tahoma"/>
          <w:sz w:val="24"/>
          <w:szCs w:val="24"/>
          <w:lang w:eastAsia="en-US" w:bidi="ar-SA"/>
        </w:rPr>
      </w:pPr>
      <w:proofErr w:type="spellStart"/>
      <w:r w:rsidRPr="00834FB0">
        <w:rPr>
          <w:rFonts w:eastAsia="Arial" w:cs="Tahoma"/>
          <w:sz w:val="24"/>
          <w:szCs w:val="24"/>
        </w:rPr>
        <w:lastRenderedPageBreak/>
        <w:t>Chức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năng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mua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hàng</w:t>
      </w:r>
      <w:proofErr w:type="spellEnd"/>
      <w:r w:rsidRPr="00834FB0">
        <w:rPr>
          <w:rFonts w:eastAsia="Arial" w:cs="Tahoma"/>
          <w:sz w:val="24"/>
          <w:szCs w:val="24"/>
        </w:rPr>
        <w:t xml:space="preserve">, </w:t>
      </w:r>
      <w:proofErr w:type="spellStart"/>
      <w:r w:rsidRPr="00834FB0">
        <w:rPr>
          <w:rFonts w:eastAsia="Arial" w:cs="Tahoma"/>
          <w:sz w:val="24"/>
          <w:szCs w:val="24"/>
        </w:rPr>
        <w:t>thanh</w:t>
      </w:r>
      <w:proofErr w:type="spellEnd"/>
      <w:r w:rsidRPr="00834FB0">
        <w:rPr>
          <w:rFonts w:eastAsia="Arial" w:cs="Tahoma"/>
          <w:sz w:val="24"/>
          <w:szCs w:val="24"/>
        </w:rPr>
        <w:t xml:space="preserve"> </w:t>
      </w:r>
      <w:proofErr w:type="spellStart"/>
      <w:r w:rsidRPr="00834FB0">
        <w:rPr>
          <w:rFonts w:eastAsia="Arial" w:cs="Tahoma"/>
          <w:sz w:val="24"/>
          <w:szCs w:val="24"/>
        </w:rPr>
        <w:t>toán</w:t>
      </w:r>
      <w:proofErr w:type="spellEnd"/>
      <w:r w:rsidRPr="00834FB0">
        <w:rPr>
          <w:rFonts w:eastAsia="Arial" w:cs="Tahoma"/>
          <w:sz w:val="24"/>
          <w:szCs w:val="24"/>
        </w:rPr>
        <w:t>.</w:t>
      </w:r>
    </w:p>
    <w:p w14:paraId="29767DFA" w14:textId="77777777" w:rsidR="00C15CD0" w:rsidRDefault="00C15CD0" w:rsidP="00C15CD0">
      <w:pPr>
        <w:pStyle w:val="Heading2"/>
      </w:pPr>
      <w:bookmarkStart w:id="12" w:name="_Toc53333484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bookmarkEnd w:id="12"/>
      <w:proofErr w:type="spellEnd"/>
    </w:p>
    <w:p w14:paraId="71029587" w14:textId="39FD1741" w:rsidR="003F1FD4" w:rsidRDefault="00C15CD0" w:rsidP="00DA4FD2">
      <w:pPr>
        <w:ind w:firstLine="432"/>
        <w:rPr>
          <w:sz w:val="24"/>
          <w:szCs w:val="24"/>
        </w:rPr>
      </w:pP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thuê</w:t>
      </w:r>
      <w:proofErr w:type="spellEnd"/>
      <w:r>
        <w:rPr>
          <w:sz w:val="24"/>
          <w:szCs w:val="24"/>
        </w:rPr>
        <w:t xml:space="preserve"> Host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deploy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server 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Điều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giúp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</w:t>
      </w:r>
      <w:proofErr w:type="spellEnd"/>
      <w:r>
        <w:rPr>
          <w:sz w:val="24"/>
          <w:szCs w:val="24"/>
        </w:rPr>
        <w:t xml:space="preserve"> offline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website.</w:t>
      </w:r>
    </w:p>
    <w:p w14:paraId="5744E8D3" w14:textId="77777777" w:rsidR="00704CD4" w:rsidRDefault="00704CD4" w:rsidP="00704CD4">
      <w:pPr>
        <w:pStyle w:val="Heading2"/>
      </w:pPr>
      <w:bookmarkStart w:id="13" w:name="_Toc533334848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3"/>
      <w:proofErr w:type="spellEnd"/>
    </w:p>
    <w:p w14:paraId="09A4BDCC" w14:textId="77777777" w:rsidR="00704CD4" w:rsidRPr="007F3A7E" w:rsidRDefault="00704CD4" w:rsidP="00704CD4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7F3A7E">
        <w:rPr>
          <w:sz w:val="24"/>
          <w:szCs w:val="24"/>
        </w:rPr>
        <w:t>Thời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gian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dự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kiến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để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có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thể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hoàn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thành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xong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được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dự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án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là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khoảng</w:t>
      </w:r>
      <w:proofErr w:type="spellEnd"/>
      <w:r w:rsidRPr="007F3A7E">
        <w:rPr>
          <w:sz w:val="24"/>
          <w:szCs w:val="24"/>
        </w:rPr>
        <w:t xml:space="preserve"> 4 </w:t>
      </w:r>
      <w:proofErr w:type="spellStart"/>
      <w:r w:rsidRPr="007F3A7E">
        <w:rPr>
          <w:sz w:val="24"/>
          <w:szCs w:val="24"/>
        </w:rPr>
        <w:t>tháng</w:t>
      </w:r>
      <w:proofErr w:type="spellEnd"/>
      <w:r w:rsidRPr="007F3A7E">
        <w:rPr>
          <w:sz w:val="24"/>
          <w:szCs w:val="24"/>
        </w:rPr>
        <w:t xml:space="preserve">. Do </w:t>
      </w:r>
      <w:proofErr w:type="spellStart"/>
      <w:r w:rsidRPr="007F3A7E">
        <w:rPr>
          <w:sz w:val="24"/>
          <w:szCs w:val="24"/>
        </w:rPr>
        <w:t>bên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phía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khách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hàng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chưa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có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đủ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yeu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cầu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về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mặt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công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nghệ</w:t>
      </w:r>
      <w:proofErr w:type="spellEnd"/>
      <w:r w:rsidRPr="007F3A7E">
        <w:rPr>
          <w:sz w:val="24"/>
          <w:szCs w:val="24"/>
        </w:rPr>
        <w:t xml:space="preserve">. </w:t>
      </w:r>
      <w:proofErr w:type="spellStart"/>
      <w:r w:rsidRPr="007F3A7E">
        <w:rPr>
          <w:sz w:val="24"/>
          <w:szCs w:val="24"/>
        </w:rPr>
        <w:t>Cũng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như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cơ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sở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hạ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tầng</w:t>
      </w:r>
      <w:proofErr w:type="spellEnd"/>
      <w:r w:rsidRPr="007F3A7E">
        <w:rPr>
          <w:sz w:val="24"/>
          <w:szCs w:val="24"/>
        </w:rPr>
        <w:t xml:space="preserve">. </w:t>
      </w:r>
      <w:proofErr w:type="spellStart"/>
      <w:r w:rsidRPr="007F3A7E">
        <w:rPr>
          <w:sz w:val="24"/>
          <w:szCs w:val="24"/>
        </w:rPr>
        <w:t>Cần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xây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dựng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lại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gần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như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là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toàn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bộ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lại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hệ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thống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máy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chủ</w:t>
      </w:r>
      <w:proofErr w:type="spellEnd"/>
      <w:r w:rsidRPr="007F3A7E">
        <w:rPr>
          <w:sz w:val="24"/>
          <w:szCs w:val="24"/>
        </w:rPr>
        <w:t xml:space="preserve">, </w:t>
      </w:r>
      <w:proofErr w:type="gramStart"/>
      <w:r w:rsidRPr="007F3A7E">
        <w:rPr>
          <w:sz w:val="24"/>
          <w:szCs w:val="24"/>
        </w:rPr>
        <w:t>server ,</w:t>
      </w:r>
      <w:proofErr w:type="gramEnd"/>
      <w:r w:rsidRPr="007F3A7E">
        <w:rPr>
          <w:sz w:val="24"/>
          <w:szCs w:val="24"/>
        </w:rPr>
        <w:t xml:space="preserve"> database … </w:t>
      </w:r>
      <w:proofErr w:type="spellStart"/>
      <w:r w:rsidRPr="007F3A7E">
        <w:rPr>
          <w:sz w:val="24"/>
          <w:szCs w:val="24"/>
        </w:rPr>
        <w:t>từ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đầu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nên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khá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mất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thời</w:t>
      </w:r>
      <w:proofErr w:type="spellEnd"/>
      <w:r w:rsidRPr="007F3A7E">
        <w:rPr>
          <w:sz w:val="24"/>
          <w:szCs w:val="24"/>
        </w:rPr>
        <w:t xml:space="preserve"> </w:t>
      </w:r>
      <w:proofErr w:type="spellStart"/>
      <w:r w:rsidRPr="007F3A7E">
        <w:rPr>
          <w:sz w:val="24"/>
          <w:szCs w:val="24"/>
        </w:rPr>
        <w:t>gian</w:t>
      </w:r>
      <w:proofErr w:type="spellEnd"/>
    </w:p>
    <w:p w14:paraId="2551F7B9" w14:textId="77777777" w:rsidR="008B098F" w:rsidRDefault="008B098F" w:rsidP="008B098F">
      <w:pPr>
        <w:pStyle w:val="Heading2"/>
      </w:pPr>
      <w:bookmarkStart w:id="14" w:name="_Toc533334849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4"/>
      <w:proofErr w:type="spellEnd"/>
    </w:p>
    <w:p w14:paraId="54993BC3" w14:textId="77777777" w:rsidR="008B098F" w:rsidRDefault="008B098F" w:rsidP="008B098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</w:p>
    <w:p w14:paraId="15969397" w14:textId="77777777" w:rsidR="008B098F" w:rsidRDefault="008B098F" w:rsidP="008B098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tổ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>.</w:t>
      </w:r>
    </w:p>
    <w:p w14:paraId="4CA8C2F9" w14:textId="77777777" w:rsidR="008B098F" w:rsidRDefault="008B098F" w:rsidP="008B098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Khảo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</w:p>
    <w:p w14:paraId="014CB05D" w14:textId="77777777" w:rsidR="008B098F" w:rsidRDefault="008B098F" w:rsidP="008B098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sát</w:t>
      </w:r>
      <w:proofErr w:type="spellEnd"/>
      <w:r>
        <w:rPr>
          <w:sz w:val="24"/>
          <w:szCs w:val="24"/>
        </w:rPr>
        <w:t xml:space="preserve"> chi </w:t>
      </w:r>
      <w:proofErr w:type="spellStart"/>
      <w:r>
        <w:rPr>
          <w:sz w:val="24"/>
          <w:szCs w:val="24"/>
        </w:rPr>
        <w:t>tiết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>,</w:t>
      </w:r>
    </w:p>
    <w:p w14:paraId="76169475" w14:textId="77777777" w:rsidR="008B098F" w:rsidRDefault="008B098F" w:rsidP="008B098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kéo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án</w:t>
      </w:r>
      <w:proofErr w:type="spellEnd"/>
    </w:p>
    <w:p w14:paraId="5B4A40F1" w14:textId="77777777" w:rsidR="008B098F" w:rsidRDefault="008B098F" w:rsidP="008B098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Chia </w:t>
      </w:r>
      <w:proofErr w:type="spellStart"/>
      <w:r>
        <w:rPr>
          <w:sz w:val="24"/>
          <w:szCs w:val="24"/>
        </w:rPr>
        <w:t>nhỏ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họp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án</w:t>
      </w:r>
      <w:proofErr w:type="spellEnd"/>
      <w:r>
        <w:rPr>
          <w:sz w:val="24"/>
          <w:szCs w:val="24"/>
        </w:rPr>
        <w:t>.</w:t>
      </w:r>
    </w:p>
    <w:p w14:paraId="4AAA4D45" w14:textId="77777777" w:rsidR="008B098F" w:rsidRDefault="008B098F" w:rsidP="008B098F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Thiếu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nguồn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</w:p>
    <w:p w14:paraId="0263233E" w14:textId="77777777" w:rsidR="008B098F" w:rsidRPr="00200D36" w:rsidRDefault="008B098F" w:rsidP="008B098F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lượng</w:t>
      </w:r>
      <w:proofErr w:type="spellEnd"/>
      <w:r>
        <w:rPr>
          <w:sz w:val="24"/>
          <w:szCs w:val="24"/>
        </w:rPr>
        <w:t xml:space="preserve"> chi </w:t>
      </w:r>
      <w:proofErr w:type="spellStart"/>
      <w:r>
        <w:rPr>
          <w:sz w:val="24"/>
          <w:szCs w:val="24"/>
        </w:rPr>
        <w:t>phí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, chi </w:t>
      </w:r>
      <w:proofErr w:type="spellStart"/>
      <w:r>
        <w:rPr>
          <w:sz w:val="24"/>
          <w:szCs w:val="24"/>
        </w:rPr>
        <w:t>tiết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>.</w:t>
      </w:r>
    </w:p>
    <w:p w14:paraId="136FE581" w14:textId="77777777" w:rsidR="006967CD" w:rsidRDefault="006967CD" w:rsidP="006967CD">
      <w:pPr>
        <w:pStyle w:val="Heading2"/>
      </w:pPr>
      <w:bookmarkStart w:id="15" w:name="_Toc533334850"/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15"/>
      <w:proofErr w:type="spellEnd"/>
    </w:p>
    <w:p w14:paraId="46C43AFD" w14:textId="77777777" w:rsidR="006967CD" w:rsidRDefault="006967CD" w:rsidP="006967C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556629">
        <w:rPr>
          <w:sz w:val="24"/>
          <w:szCs w:val="24"/>
        </w:rPr>
        <w:t>Các</w:t>
      </w:r>
      <w:proofErr w:type="spellEnd"/>
      <w:r w:rsidRPr="00556629">
        <w:rPr>
          <w:sz w:val="24"/>
          <w:szCs w:val="24"/>
        </w:rPr>
        <w:t xml:space="preserve"> </w:t>
      </w:r>
      <w:proofErr w:type="spellStart"/>
      <w:r w:rsidRPr="00556629">
        <w:rPr>
          <w:sz w:val="24"/>
          <w:szCs w:val="24"/>
        </w:rPr>
        <w:t>chức</w:t>
      </w:r>
      <w:proofErr w:type="spellEnd"/>
      <w:r w:rsidRPr="00556629">
        <w:rPr>
          <w:sz w:val="24"/>
          <w:szCs w:val="24"/>
        </w:rPr>
        <w:t xml:space="preserve"> </w:t>
      </w:r>
      <w:proofErr w:type="spellStart"/>
      <w:r w:rsidRPr="00556629">
        <w:rPr>
          <w:sz w:val="24"/>
          <w:szCs w:val="24"/>
        </w:rPr>
        <w:t>năng</w:t>
      </w:r>
      <w:proofErr w:type="spellEnd"/>
      <w:r w:rsidRPr="00556629">
        <w:rPr>
          <w:sz w:val="24"/>
          <w:szCs w:val="24"/>
        </w:rPr>
        <w:t xml:space="preserve"> Authorize </w:t>
      </w:r>
      <w:proofErr w:type="spellStart"/>
      <w:r w:rsidRPr="00556629">
        <w:rPr>
          <w:sz w:val="24"/>
          <w:szCs w:val="24"/>
        </w:rPr>
        <w:t>và</w:t>
      </w:r>
      <w:proofErr w:type="spellEnd"/>
      <w:r w:rsidRPr="00556629">
        <w:rPr>
          <w:sz w:val="24"/>
          <w:szCs w:val="24"/>
        </w:rPr>
        <w:t xml:space="preserve"> Authentication</w:t>
      </w:r>
    </w:p>
    <w:p w14:paraId="7117CD6E" w14:textId="77777777" w:rsidR="006967CD" w:rsidRDefault="006967CD" w:rsidP="006967C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CURD</w:t>
      </w:r>
    </w:p>
    <w:p w14:paraId="3930E6C7" w14:textId="77777777" w:rsidR="006967CD" w:rsidRDefault="006967CD" w:rsidP="006967C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bán</w:t>
      </w:r>
      <w:proofErr w:type="spellEnd"/>
    </w:p>
    <w:p w14:paraId="241236D6" w14:textId="77777777" w:rsidR="006967CD" w:rsidRPr="00556629" w:rsidRDefault="006967CD" w:rsidP="006967CD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server</w:t>
      </w:r>
    </w:p>
    <w:p w14:paraId="3D71E112" w14:textId="77777777" w:rsidR="00704CD4" w:rsidRPr="003F1FD4" w:rsidRDefault="00704CD4" w:rsidP="00DA4FD2">
      <w:pPr>
        <w:ind w:firstLine="432"/>
      </w:pPr>
    </w:p>
    <w:p w14:paraId="150ECCDC" w14:textId="3AB1C376" w:rsidR="003C2146" w:rsidRPr="00B565FC" w:rsidRDefault="00E31DB9" w:rsidP="003D6029">
      <w:pPr>
        <w:pStyle w:val="Heading1"/>
      </w:pPr>
      <w:bookmarkStart w:id="16" w:name="_Toc5333348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1476"/>
        <w:gridCol w:w="1675"/>
        <w:gridCol w:w="1518"/>
        <w:gridCol w:w="915"/>
        <w:gridCol w:w="1556"/>
        <w:gridCol w:w="968"/>
      </w:tblGrid>
      <w:tr w:rsidR="006A73E6" w:rsidRPr="00B565FC" w14:paraId="5D08B5C7" w14:textId="77777777" w:rsidTr="00AE55EC">
        <w:tc>
          <w:tcPr>
            <w:tcW w:w="662" w:type="dxa"/>
          </w:tcPr>
          <w:p w14:paraId="15BEDF01" w14:textId="77777777" w:rsidR="006A73E6" w:rsidRPr="00B565FC" w:rsidRDefault="006A73E6" w:rsidP="00AE55EC">
            <w:pPr>
              <w:jc w:val="center"/>
              <w:rPr>
                <w:b/>
                <w:sz w:val="24"/>
                <w:szCs w:val="24"/>
              </w:rPr>
            </w:pPr>
            <w:r w:rsidRPr="00B565FC"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1476" w:type="dxa"/>
          </w:tcPr>
          <w:p w14:paraId="567DD366" w14:textId="77777777" w:rsidR="006A73E6" w:rsidRPr="00B565FC" w:rsidRDefault="006A73E6" w:rsidP="00AE55E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565FC">
              <w:rPr>
                <w:b/>
                <w:sz w:val="24"/>
                <w:szCs w:val="24"/>
              </w:rPr>
              <w:t>Hạng</w:t>
            </w:r>
            <w:proofErr w:type="spellEnd"/>
            <w:r w:rsidRPr="00B565F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565FC">
              <w:rPr>
                <w:b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1675" w:type="dxa"/>
          </w:tcPr>
          <w:p w14:paraId="3423C613" w14:textId="77777777" w:rsidR="006A73E6" w:rsidRPr="00B565FC" w:rsidRDefault="006A73E6" w:rsidP="00AE55E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565FC">
              <w:rPr>
                <w:b/>
                <w:sz w:val="24"/>
                <w:szCs w:val="24"/>
              </w:rPr>
              <w:t>Mô</w:t>
            </w:r>
            <w:proofErr w:type="spellEnd"/>
            <w:r w:rsidRPr="00B565F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565FC">
              <w:rPr>
                <w:b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518" w:type="dxa"/>
          </w:tcPr>
          <w:p w14:paraId="5B728E75" w14:textId="77777777" w:rsidR="006A73E6" w:rsidRPr="00B565FC" w:rsidRDefault="006A73E6" w:rsidP="00AE55E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565FC">
              <w:rPr>
                <w:b/>
                <w:sz w:val="24"/>
                <w:szCs w:val="24"/>
              </w:rPr>
              <w:t>Đơn</w:t>
            </w:r>
            <w:proofErr w:type="spellEnd"/>
            <w:r w:rsidRPr="00B565F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565FC">
              <w:rPr>
                <w:b/>
                <w:sz w:val="24"/>
                <w:szCs w:val="24"/>
              </w:rPr>
              <w:t>giá</w:t>
            </w:r>
            <w:proofErr w:type="spellEnd"/>
            <w:r w:rsidRPr="00B565FC">
              <w:rPr>
                <w:b/>
                <w:sz w:val="24"/>
                <w:szCs w:val="24"/>
              </w:rPr>
              <w:t xml:space="preserve"> </w:t>
            </w:r>
            <w:r w:rsidRPr="00B565FC">
              <w:rPr>
                <w:b/>
                <w:sz w:val="24"/>
                <w:szCs w:val="24"/>
              </w:rPr>
              <w:lastRenderedPageBreak/>
              <w:t>(VNĐ)</w:t>
            </w:r>
          </w:p>
        </w:tc>
        <w:tc>
          <w:tcPr>
            <w:tcW w:w="915" w:type="dxa"/>
          </w:tcPr>
          <w:p w14:paraId="54D00A40" w14:textId="77777777" w:rsidR="006A73E6" w:rsidRPr="00B565FC" w:rsidRDefault="006A73E6" w:rsidP="00AE55E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565FC">
              <w:rPr>
                <w:b/>
                <w:sz w:val="24"/>
                <w:szCs w:val="24"/>
              </w:rPr>
              <w:lastRenderedPageBreak/>
              <w:t>Số</w:t>
            </w:r>
            <w:proofErr w:type="spellEnd"/>
            <w:r w:rsidRPr="00B565F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565FC">
              <w:rPr>
                <w:b/>
                <w:sz w:val="24"/>
                <w:szCs w:val="24"/>
              </w:rPr>
              <w:lastRenderedPageBreak/>
              <w:t>lượng</w:t>
            </w:r>
            <w:proofErr w:type="spellEnd"/>
          </w:p>
        </w:tc>
        <w:tc>
          <w:tcPr>
            <w:tcW w:w="1556" w:type="dxa"/>
          </w:tcPr>
          <w:p w14:paraId="4C261ABB" w14:textId="77777777" w:rsidR="006A73E6" w:rsidRPr="00B565FC" w:rsidRDefault="006A73E6" w:rsidP="00AE55E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565FC">
              <w:rPr>
                <w:b/>
                <w:sz w:val="24"/>
                <w:szCs w:val="24"/>
              </w:rPr>
              <w:lastRenderedPageBreak/>
              <w:t>Thành</w:t>
            </w:r>
            <w:proofErr w:type="spellEnd"/>
            <w:r w:rsidRPr="00B565F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565FC">
              <w:rPr>
                <w:b/>
                <w:sz w:val="24"/>
                <w:szCs w:val="24"/>
              </w:rPr>
              <w:t>tiền</w:t>
            </w:r>
            <w:proofErr w:type="spellEnd"/>
          </w:p>
        </w:tc>
        <w:tc>
          <w:tcPr>
            <w:tcW w:w="968" w:type="dxa"/>
          </w:tcPr>
          <w:p w14:paraId="6CDC5DD5" w14:textId="77777777" w:rsidR="006A73E6" w:rsidRPr="00B565FC" w:rsidRDefault="006A73E6" w:rsidP="00AE55E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565FC">
              <w:rPr>
                <w:b/>
                <w:sz w:val="24"/>
                <w:szCs w:val="24"/>
              </w:rPr>
              <w:t>Ghi</w:t>
            </w:r>
            <w:proofErr w:type="spellEnd"/>
            <w:r w:rsidRPr="00B565F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565FC">
              <w:rPr>
                <w:b/>
                <w:sz w:val="24"/>
                <w:szCs w:val="24"/>
              </w:rPr>
              <w:lastRenderedPageBreak/>
              <w:t>chú</w:t>
            </w:r>
            <w:proofErr w:type="spellEnd"/>
          </w:p>
        </w:tc>
      </w:tr>
      <w:tr w:rsidR="006A73E6" w14:paraId="6C8D2ED2" w14:textId="77777777" w:rsidTr="00AE55EC">
        <w:tc>
          <w:tcPr>
            <w:tcW w:w="662" w:type="dxa"/>
          </w:tcPr>
          <w:p w14:paraId="323287CF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1476" w:type="dxa"/>
          </w:tcPr>
          <w:p w14:paraId="5790D4FB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Đào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</w:p>
        </w:tc>
        <w:tc>
          <w:tcPr>
            <w:tcW w:w="1675" w:type="dxa"/>
          </w:tcPr>
          <w:p w14:paraId="6A4797A5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Đào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nghiệp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vụ</w:t>
            </w:r>
            <w:proofErr w:type="spellEnd"/>
          </w:p>
        </w:tc>
        <w:tc>
          <w:tcPr>
            <w:tcW w:w="1518" w:type="dxa"/>
          </w:tcPr>
          <w:p w14:paraId="57917573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500.000</w:t>
            </w:r>
          </w:p>
        </w:tc>
        <w:tc>
          <w:tcPr>
            <w:tcW w:w="915" w:type="dxa"/>
          </w:tcPr>
          <w:p w14:paraId="025394D2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6" w:type="dxa"/>
          </w:tcPr>
          <w:p w14:paraId="5B81002C" w14:textId="77777777" w:rsidR="006A73E6" w:rsidRDefault="006A73E6" w:rsidP="00AE55EC">
            <w:pPr>
              <w:spacing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1.500.0000</w:t>
            </w:r>
          </w:p>
        </w:tc>
        <w:tc>
          <w:tcPr>
            <w:tcW w:w="968" w:type="dxa"/>
          </w:tcPr>
          <w:p w14:paraId="7EF0878D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</w:tr>
      <w:tr w:rsidR="006A73E6" w14:paraId="0F5C167E" w14:textId="77777777" w:rsidTr="00AE55EC">
        <w:tc>
          <w:tcPr>
            <w:tcW w:w="662" w:type="dxa"/>
            <w:vMerge w:val="restart"/>
          </w:tcPr>
          <w:p w14:paraId="7F4A1F34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76" w:type="dxa"/>
            <w:vMerge w:val="restart"/>
          </w:tcPr>
          <w:p w14:paraId="599C03E7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Tiếp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khách</w:t>
            </w:r>
            <w:proofErr w:type="spellEnd"/>
          </w:p>
        </w:tc>
        <w:tc>
          <w:tcPr>
            <w:tcW w:w="1675" w:type="dxa"/>
          </w:tcPr>
          <w:p w14:paraId="514E920E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lại</w:t>
            </w:r>
            <w:proofErr w:type="spellEnd"/>
          </w:p>
        </w:tc>
        <w:tc>
          <w:tcPr>
            <w:tcW w:w="1518" w:type="dxa"/>
          </w:tcPr>
          <w:p w14:paraId="4E45F475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200.000</w:t>
            </w:r>
          </w:p>
        </w:tc>
        <w:tc>
          <w:tcPr>
            <w:tcW w:w="915" w:type="dxa"/>
          </w:tcPr>
          <w:p w14:paraId="6CC01062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56" w:type="dxa"/>
          </w:tcPr>
          <w:p w14:paraId="1F415E50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1.000.000</w:t>
            </w:r>
          </w:p>
        </w:tc>
        <w:tc>
          <w:tcPr>
            <w:tcW w:w="968" w:type="dxa"/>
          </w:tcPr>
          <w:p w14:paraId="29CBED51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</w:tr>
      <w:tr w:rsidR="006A73E6" w14:paraId="0C78D696" w14:textId="77777777" w:rsidTr="00AE55EC">
        <w:tc>
          <w:tcPr>
            <w:tcW w:w="662" w:type="dxa"/>
            <w:vMerge/>
          </w:tcPr>
          <w:p w14:paraId="5AD79FFC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6" w:type="dxa"/>
            <w:vMerge/>
          </w:tcPr>
          <w:p w14:paraId="1D2179F0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75" w:type="dxa"/>
          </w:tcPr>
          <w:p w14:paraId="284FBB8A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Tài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518" w:type="dxa"/>
          </w:tcPr>
          <w:p w14:paraId="15DA5E53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300.000</w:t>
            </w:r>
          </w:p>
        </w:tc>
        <w:tc>
          <w:tcPr>
            <w:tcW w:w="915" w:type="dxa"/>
          </w:tcPr>
          <w:p w14:paraId="75614AAD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6" w:type="dxa"/>
          </w:tcPr>
          <w:p w14:paraId="307AB55A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300.000</w:t>
            </w:r>
          </w:p>
        </w:tc>
        <w:tc>
          <w:tcPr>
            <w:tcW w:w="968" w:type="dxa"/>
          </w:tcPr>
          <w:p w14:paraId="6E8C03C0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</w:tr>
      <w:tr w:rsidR="006A73E6" w14:paraId="1C96A6E9" w14:textId="77777777" w:rsidTr="00AE55EC">
        <w:tc>
          <w:tcPr>
            <w:tcW w:w="662" w:type="dxa"/>
            <w:vMerge/>
          </w:tcPr>
          <w:p w14:paraId="12CCF975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6" w:type="dxa"/>
            <w:vMerge/>
          </w:tcPr>
          <w:p w14:paraId="5C8AC37C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75" w:type="dxa"/>
          </w:tcPr>
          <w:p w14:paraId="527A5EE9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Chi </w:t>
            </w:r>
            <w:proofErr w:type="spellStart"/>
            <w:r>
              <w:rPr>
                <w:sz w:val="24"/>
                <w:szCs w:val="24"/>
              </w:rPr>
              <w:t>phí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hội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họp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nước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nôi</w:t>
            </w:r>
            <w:proofErr w:type="spellEnd"/>
          </w:p>
        </w:tc>
        <w:tc>
          <w:tcPr>
            <w:tcW w:w="1518" w:type="dxa"/>
          </w:tcPr>
          <w:p w14:paraId="3B97FBF1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500.000</w:t>
            </w:r>
          </w:p>
        </w:tc>
        <w:tc>
          <w:tcPr>
            <w:tcW w:w="915" w:type="dxa"/>
          </w:tcPr>
          <w:p w14:paraId="50A92A96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6" w:type="dxa"/>
          </w:tcPr>
          <w:p w14:paraId="04D394C3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1.500.000</w:t>
            </w:r>
          </w:p>
        </w:tc>
        <w:tc>
          <w:tcPr>
            <w:tcW w:w="968" w:type="dxa"/>
          </w:tcPr>
          <w:p w14:paraId="43FEAF44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</w:tr>
      <w:tr w:rsidR="006A73E6" w14:paraId="7D605591" w14:textId="77777777" w:rsidTr="00AE55EC">
        <w:tc>
          <w:tcPr>
            <w:tcW w:w="662" w:type="dxa"/>
            <w:vMerge w:val="restart"/>
          </w:tcPr>
          <w:p w14:paraId="5A8DFF00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76" w:type="dxa"/>
            <w:vMerge w:val="restart"/>
          </w:tcPr>
          <w:p w14:paraId="147C9259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đoạn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675" w:type="dxa"/>
          </w:tcPr>
          <w:p w14:paraId="0A0710AA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Thu </w:t>
            </w:r>
            <w:proofErr w:type="spellStart"/>
            <w:r>
              <w:rPr>
                <w:sz w:val="24"/>
                <w:szCs w:val="24"/>
              </w:rPr>
              <w:t>thập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cầu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khách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518" w:type="dxa"/>
          </w:tcPr>
          <w:p w14:paraId="4C17034D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5.000.000</w:t>
            </w:r>
          </w:p>
        </w:tc>
        <w:tc>
          <w:tcPr>
            <w:tcW w:w="915" w:type="dxa"/>
          </w:tcPr>
          <w:p w14:paraId="29E68DFF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6" w:type="dxa"/>
          </w:tcPr>
          <w:p w14:paraId="0CE22E21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5.000.000</w:t>
            </w:r>
          </w:p>
        </w:tc>
        <w:tc>
          <w:tcPr>
            <w:tcW w:w="968" w:type="dxa"/>
          </w:tcPr>
          <w:p w14:paraId="5C106E32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</w:tr>
      <w:tr w:rsidR="006A73E6" w14:paraId="26E757B2" w14:textId="77777777" w:rsidTr="00AE55EC">
        <w:tc>
          <w:tcPr>
            <w:tcW w:w="662" w:type="dxa"/>
            <w:vMerge/>
          </w:tcPr>
          <w:p w14:paraId="73BFA0F8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6" w:type="dxa"/>
            <w:vMerge/>
          </w:tcPr>
          <w:p w14:paraId="198F4FB2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75" w:type="dxa"/>
          </w:tcPr>
          <w:p w14:paraId="29F10E0C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518" w:type="dxa"/>
          </w:tcPr>
          <w:p w14:paraId="1FB4A68C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4.000.000</w:t>
            </w:r>
          </w:p>
        </w:tc>
        <w:tc>
          <w:tcPr>
            <w:tcW w:w="915" w:type="dxa"/>
          </w:tcPr>
          <w:p w14:paraId="70660792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6" w:type="dxa"/>
          </w:tcPr>
          <w:p w14:paraId="153D6D85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4.000.000</w:t>
            </w:r>
          </w:p>
        </w:tc>
        <w:tc>
          <w:tcPr>
            <w:tcW w:w="968" w:type="dxa"/>
          </w:tcPr>
          <w:p w14:paraId="709F35FE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</w:tr>
      <w:tr w:rsidR="006A73E6" w14:paraId="16323743" w14:textId="77777777" w:rsidTr="00AE55EC">
        <w:tc>
          <w:tcPr>
            <w:tcW w:w="662" w:type="dxa"/>
          </w:tcPr>
          <w:p w14:paraId="141C1C69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76" w:type="dxa"/>
          </w:tcPr>
          <w:p w14:paraId="157AAC55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đoạn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kế</w:t>
            </w:r>
            <w:proofErr w:type="spellEnd"/>
          </w:p>
        </w:tc>
        <w:tc>
          <w:tcPr>
            <w:tcW w:w="1675" w:type="dxa"/>
          </w:tcPr>
          <w:p w14:paraId="1E31F799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Giao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diện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chức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  <w:r>
              <w:rPr>
                <w:sz w:val="24"/>
                <w:szCs w:val="24"/>
              </w:rPr>
              <w:t>...</w:t>
            </w:r>
          </w:p>
        </w:tc>
        <w:tc>
          <w:tcPr>
            <w:tcW w:w="1518" w:type="dxa"/>
          </w:tcPr>
          <w:p w14:paraId="7DF45D54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20.000.000</w:t>
            </w:r>
          </w:p>
        </w:tc>
        <w:tc>
          <w:tcPr>
            <w:tcW w:w="915" w:type="dxa"/>
          </w:tcPr>
          <w:p w14:paraId="22AD5AED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6" w:type="dxa"/>
          </w:tcPr>
          <w:p w14:paraId="6F85EFDD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20.000.000</w:t>
            </w:r>
          </w:p>
        </w:tc>
        <w:tc>
          <w:tcPr>
            <w:tcW w:w="968" w:type="dxa"/>
          </w:tcPr>
          <w:p w14:paraId="004FF337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</w:tr>
      <w:tr w:rsidR="006A73E6" w14:paraId="0C061F97" w14:textId="77777777" w:rsidTr="00AE55EC">
        <w:tc>
          <w:tcPr>
            <w:tcW w:w="662" w:type="dxa"/>
          </w:tcPr>
          <w:p w14:paraId="1F7EB440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76" w:type="dxa"/>
          </w:tcPr>
          <w:p w14:paraId="5AD5B1DA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đoạn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phát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triển</w:t>
            </w:r>
            <w:proofErr w:type="spellEnd"/>
          </w:p>
        </w:tc>
        <w:tc>
          <w:tcPr>
            <w:tcW w:w="1675" w:type="dxa"/>
          </w:tcPr>
          <w:p w14:paraId="5314E9DC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Xây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dựng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modul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chức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1518" w:type="dxa"/>
          </w:tcPr>
          <w:p w14:paraId="645C8BD0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20.000.000</w:t>
            </w:r>
          </w:p>
        </w:tc>
        <w:tc>
          <w:tcPr>
            <w:tcW w:w="915" w:type="dxa"/>
          </w:tcPr>
          <w:p w14:paraId="4D6CA42C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6" w:type="dxa"/>
          </w:tcPr>
          <w:p w14:paraId="5BE2FE41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20.000.000</w:t>
            </w:r>
          </w:p>
        </w:tc>
        <w:tc>
          <w:tcPr>
            <w:tcW w:w="968" w:type="dxa"/>
          </w:tcPr>
          <w:p w14:paraId="2E40EE63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</w:tr>
      <w:tr w:rsidR="006A73E6" w14:paraId="5E4DD9C2" w14:textId="77777777" w:rsidTr="00AE55EC">
        <w:tc>
          <w:tcPr>
            <w:tcW w:w="662" w:type="dxa"/>
          </w:tcPr>
          <w:p w14:paraId="61F68C3D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76" w:type="dxa"/>
          </w:tcPr>
          <w:p w14:paraId="4A6EFCB1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đoạn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thử</w:t>
            </w:r>
            <w:proofErr w:type="spellEnd"/>
          </w:p>
        </w:tc>
        <w:tc>
          <w:tcPr>
            <w:tcW w:w="1675" w:type="dxa"/>
          </w:tcPr>
          <w:p w14:paraId="1EE0E7CC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Kiểm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thử</w:t>
            </w:r>
            <w:proofErr w:type="spellEnd"/>
          </w:p>
        </w:tc>
        <w:tc>
          <w:tcPr>
            <w:tcW w:w="1518" w:type="dxa"/>
          </w:tcPr>
          <w:p w14:paraId="35293A40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15.000.000</w:t>
            </w:r>
          </w:p>
        </w:tc>
        <w:tc>
          <w:tcPr>
            <w:tcW w:w="915" w:type="dxa"/>
          </w:tcPr>
          <w:p w14:paraId="09AC8B7C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6" w:type="dxa"/>
          </w:tcPr>
          <w:p w14:paraId="3B6FCC8B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15.000.000</w:t>
            </w:r>
          </w:p>
        </w:tc>
        <w:tc>
          <w:tcPr>
            <w:tcW w:w="968" w:type="dxa"/>
          </w:tcPr>
          <w:p w14:paraId="4B06C8B0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</w:tr>
      <w:tr w:rsidR="006A73E6" w14:paraId="5AF66DC8" w14:textId="77777777" w:rsidTr="00AE55EC">
        <w:tc>
          <w:tcPr>
            <w:tcW w:w="662" w:type="dxa"/>
          </w:tcPr>
          <w:p w14:paraId="6BA7CECD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476" w:type="dxa"/>
          </w:tcPr>
          <w:p w14:paraId="1FB57AD2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đoạn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triển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khai</w:t>
            </w:r>
            <w:proofErr w:type="spellEnd"/>
          </w:p>
        </w:tc>
        <w:tc>
          <w:tcPr>
            <w:tcW w:w="1675" w:type="dxa"/>
          </w:tcPr>
          <w:p w14:paraId="103596F2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Triển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1518" w:type="dxa"/>
          </w:tcPr>
          <w:p w14:paraId="72EC6E6B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10.000.000</w:t>
            </w:r>
          </w:p>
        </w:tc>
        <w:tc>
          <w:tcPr>
            <w:tcW w:w="915" w:type="dxa"/>
          </w:tcPr>
          <w:p w14:paraId="7354FB06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6" w:type="dxa"/>
          </w:tcPr>
          <w:p w14:paraId="1E2F14A3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10.000.000</w:t>
            </w:r>
          </w:p>
        </w:tc>
        <w:tc>
          <w:tcPr>
            <w:tcW w:w="968" w:type="dxa"/>
          </w:tcPr>
          <w:p w14:paraId="0F3763A5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</w:tr>
      <w:tr w:rsidR="006A73E6" w14:paraId="4B496872" w14:textId="77777777" w:rsidTr="00AE55EC">
        <w:tc>
          <w:tcPr>
            <w:tcW w:w="662" w:type="dxa"/>
          </w:tcPr>
          <w:p w14:paraId="3ADE7E61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476" w:type="dxa"/>
          </w:tcPr>
          <w:p w14:paraId="04A31839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Lợi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nhuận</w:t>
            </w:r>
            <w:proofErr w:type="spellEnd"/>
          </w:p>
        </w:tc>
        <w:tc>
          <w:tcPr>
            <w:tcW w:w="1675" w:type="dxa"/>
          </w:tcPr>
          <w:p w14:paraId="7FE4F308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1518" w:type="dxa"/>
          </w:tcPr>
          <w:p w14:paraId="0D4C802E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915" w:type="dxa"/>
          </w:tcPr>
          <w:p w14:paraId="4ADE2B5E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6" w:type="dxa"/>
          </w:tcPr>
          <w:p w14:paraId="48329A00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12.000.000</w:t>
            </w:r>
          </w:p>
        </w:tc>
        <w:tc>
          <w:tcPr>
            <w:tcW w:w="968" w:type="dxa"/>
          </w:tcPr>
          <w:p w14:paraId="584ADE92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</w:tr>
      <w:tr w:rsidR="006A73E6" w14:paraId="3AD3F340" w14:textId="77777777" w:rsidTr="00AE55EC">
        <w:tc>
          <w:tcPr>
            <w:tcW w:w="662" w:type="dxa"/>
          </w:tcPr>
          <w:p w14:paraId="5A38BC59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476" w:type="dxa"/>
          </w:tcPr>
          <w:p w14:paraId="4D9E817E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Dự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1675" w:type="dxa"/>
          </w:tcPr>
          <w:p w14:paraId="54DA8C79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18" w:type="dxa"/>
          </w:tcPr>
          <w:p w14:paraId="5F4BE5A8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915" w:type="dxa"/>
          </w:tcPr>
          <w:p w14:paraId="7DB646DA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6" w:type="dxa"/>
          </w:tcPr>
          <w:p w14:paraId="54C91DD1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10.000.000</w:t>
            </w:r>
          </w:p>
        </w:tc>
        <w:tc>
          <w:tcPr>
            <w:tcW w:w="968" w:type="dxa"/>
          </w:tcPr>
          <w:p w14:paraId="4289C83F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</w:tr>
      <w:tr w:rsidR="006A73E6" w14:paraId="290C17B2" w14:textId="77777777" w:rsidTr="00AE55EC">
        <w:tc>
          <w:tcPr>
            <w:tcW w:w="662" w:type="dxa"/>
          </w:tcPr>
          <w:p w14:paraId="7027BA56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584" w:type="dxa"/>
            <w:gridSpan w:val="4"/>
          </w:tcPr>
          <w:p w14:paraId="3F245826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Tổng</w:t>
            </w:r>
            <w:proofErr w:type="spellEnd"/>
            <w:r>
              <w:rPr>
                <w:sz w:val="24"/>
                <w:szCs w:val="24"/>
              </w:rPr>
              <w:t xml:space="preserve"> chi </w:t>
            </w:r>
            <w:proofErr w:type="spellStart"/>
            <w:r>
              <w:rPr>
                <w:sz w:val="24"/>
                <w:szCs w:val="24"/>
              </w:rPr>
              <w:t>phí</w:t>
            </w:r>
            <w:proofErr w:type="spellEnd"/>
          </w:p>
        </w:tc>
        <w:tc>
          <w:tcPr>
            <w:tcW w:w="1556" w:type="dxa"/>
          </w:tcPr>
          <w:p w14:paraId="70567AA6" w14:textId="77777777" w:rsidR="006A73E6" w:rsidRDefault="006A73E6" w:rsidP="00AE55E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99.900.000</w:t>
            </w:r>
          </w:p>
        </w:tc>
        <w:tc>
          <w:tcPr>
            <w:tcW w:w="968" w:type="dxa"/>
          </w:tcPr>
          <w:p w14:paraId="40AC3222" w14:textId="77777777" w:rsidR="006A73E6" w:rsidRDefault="006A73E6" w:rsidP="00AE55EC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85B657F" w14:textId="77777777" w:rsidR="00983EED" w:rsidRPr="00983EED" w:rsidRDefault="00983EED" w:rsidP="003D6029">
      <w:pPr>
        <w:rPr>
          <w:sz w:val="24"/>
          <w:szCs w:val="24"/>
        </w:rPr>
      </w:pPr>
    </w:p>
    <w:p w14:paraId="18DF288D" w14:textId="0D12B29F" w:rsidR="00E31DB9" w:rsidRDefault="00E31DB9" w:rsidP="00E31DB9">
      <w:pPr>
        <w:pStyle w:val="Heading1"/>
      </w:pPr>
      <w:bookmarkStart w:id="17" w:name="_Toc533334853"/>
      <w:proofErr w:type="spellStart"/>
      <w:r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 w:rsidR="00F85B49">
        <w:t xml:space="preserve"> </w:t>
      </w:r>
      <w:proofErr w:type="spellStart"/>
      <w:r w:rsidR="00F85B49">
        <w:t>chính</w:t>
      </w:r>
      <w:bookmarkEnd w:id="17"/>
      <w:proofErr w:type="spellEnd"/>
    </w:p>
    <w:p w14:paraId="430C7C5E" w14:textId="77777777" w:rsidR="00660D49" w:rsidRPr="00347441" w:rsidRDefault="00660D49" w:rsidP="00660D49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47441">
        <w:rPr>
          <w:sz w:val="24"/>
          <w:szCs w:val="24"/>
        </w:rPr>
        <w:t>Phân</w:t>
      </w:r>
      <w:proofErr w:type="spellEnd"/>
      <w:r w:rsidRPr="00347441">
        <w:rPr>
          <w:sz w:val="24"/>
          <w:szCs w:val="24"/>
        </w:rPr>
        <w:t xml:space="preserve"> chia </w:t>
      </w:r>
      <w:proofErr w:type="spellStart"/>
      <w:r w:rsidRPr="00347441">
        <w:rPr>
          <w:sz w:val="24"/>
          <w:szCs w:val="24"/>
        </w:rPr>
        <w:t>thời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gian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làm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việc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thành</w:t>
      </w:r>
      <w:proofErr w:type="spellEnd"/>
      <w:r w:rsidRPr="00347441">
        <w:rPr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giai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đoạn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chính</w:t>
      </w:r>
      <w:proofErr w:type="spellEnd"/>
      <w:r w:rsidRPr="00347441">
        <w:rPr>
          <w:sz w:val="24"/>
          <w:szCs w:val="24"/>
        </w:rPr>
        <w:t>:</w:t>
      </w:r>
    </w:p>
    <w:p w14:paraId="510BED4D" w14:textId="77777777" w:rsidR="00660D49" w:rsidRPr="00347441" w:rsidRDefault="00660D49" w:rsidP="00660D4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347441">
        <w:rPr>
          <w:sz w:val="24"/>
          <w:szCs w:val="24"/>
        </w:rPr>
        <w:t>Giai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đoạn</w:t>
      </w:r>
      <w:proofErr w:type="spellEnd"/>
      <w:r w:rsidRPr="00347441">
        <w:rPr>
          <w:sz w:val="24"/>
          <w:szCs w:val="24"/>
        </w:rPr>
        <w:t xml:space="preserve"> 1: </w:t>
      </w:r>
      <w:proofErr w:type="spellStart"/>
      <w:r w:rsidRPr="00347441">
        <w:rPr>
          <w:sz w:val="24"/>
          <w:szCs w:val="24"/>
        </w:rPr>
        <w:t>Gặp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gỡ</w:t>
      </w:r>
      <w:proofErr w:type="spellEnd"/>
      <w:r w:rsidRPr="00347441">
        <w:rPr>
          <w:sz w:val="24"/>
          <w:szCs w:val="24"/>
        </w:rPr>
        <w:t xml:space="preserve">, </w:t>
      </w:r>
      <w:proofErr w:type="spellStart"/>
      <w:r w:rsidRPr="00347441">
        <w:rPr>
          <w:sz w:val="24"/>
          <w:szCs w:val="24"/>
        </w:rPr>
        <w:t>thảo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luận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với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khách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hàng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và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đưa</w:t>
      </w:r>
      <w:proofErr w:type="spellEnd"/>
      <w:r w:rsidRPr="00347441">
        <w:rPr>
          <w:sz w:val="24"/>
          <w:szCs w:val="24"/>
        </w:rPr>
        <w:t xml:space="preserve"> ra </w:t>
      </w:r>
      <w:proofErr w:type="spellStart"/>
      <w:r w:rsidRPr="00347441">
        <w:rPr>
          <w:sz w:val="24"/>
          <w:szCs w:val="24"/>
        </w:rPr>
        <w:t>giải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pháp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phù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– 15 </w:t>
      </w:r>
      <w:proofErr w:type="spellStart"/>
      <w:r>
        <w:rPr>
          <w:sz w:val="24"/>
          <w:szCs w:val="24"/>
        </w:rPr>
        <w:t>ngày</w:t>
      </w:r>
      <w:proofErr w:type="spellEnd"/>
      <w:r w:rsidRPr="00347441">
        <w:rPr>
          <w:sz w:val="24"/>
          <w:szCs w:val="24"/>
        </w:rPr>
        <w:t xml:space="preserve"> (</w:t>
      </w:r>
      <w:proofErr w:type="spellStart"/>
      <w:r w:rsidRPr="00347441">
        <w:rPr>
          <w:sz w:val="24"/>
          <w:szCs w:val="24"/>
        </w:rPr>
        <w:t>thanh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toán</w:t>
      </w:r>
      <w:proofErr w:type="spellEnd"/>
      <w:r w:rsidRPr="00347441">
        <w:rPr>
          <w:sz w:val="24"/>
          <w:szCs w:val="24"/>
        </w:rPr>
        <w:t xml:space="preserve"> 10% </w:t>
      </w:r>
      <w:proofErr w:type="spellStart"/>
      <w:r w:rsidRPr="00347441">
        <w:rPr>
          <w:sz w:val="24"/>
          <w:szCs w:val="24"/>
        </w:rPr>
        <w:t>giá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trị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hợp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đồng</w:t>
      </w:r>
      <w:proofErr w:type="spellEnd"/>
      <w:r w:rsidRPr="00347441">
        <w:rPr>
          <w:sz w:val="24"/>
          <w:szCs w:val="24"/>
        </w:rPr>
        <w:t>).</w:t>
      </w:r>
    </w:p>
    <w:p w14:paraId="519B83EE" w14:textId="77777777" w:rsidR="00660D49" w:rsidRPr="00347441" w:rsidRDefault="00660D49" w:rsidP="00660D4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347441">
        <w:rPr>
          <w:sz w:val="24"/>
          <w:szCs w:val="24"/>
        </w:rPr>
        <w:lastRenderedPageBreak/>
        <w:t>Giai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đoạn</w:t>
      </w:r>
      <w:proofErr w:type="spellEnd"/>
      <w:r w:rsidRPr="00347441">
        <w:rPr>
          <w:sz w:val="24"/>
          <w:szCs w:val="24"/>
        </w:rPr>
        <w:t xml:space="preserve"> 2: </w:t>
      </w:r>
      <w:proofErr w:type="spellStart"/>
      <w:r w:rsidRPr="00347441">
        <w:rPr>
          <w:sz w:val="24"/>
          <w:szCs w:val="24"/>
        </w:rPr>
        <w:t>Thiết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kế</w:t>
      </w:r>
      <w:proofErr w:type="spellEnd"/>
      <w:r w:rsidRPr="0034744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UI,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page </w:t>
      </w:r>
      <w:proofErr w:type="spellStart"/>
      <w:r>
        <w:rPr>
          <w:sz w:val="24"/>
          <w:szCs w:val="24"/>
        </w:rPr>
        <w:t>cở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– 1 </w:t>
      </w:r>
      <w:proofErr w:type="spellStart"/>
      <w:proofErr w:type="gramStart"/>
      <w:r>
        <w:rPr>
          <w:sz w:val="24"/>
          <w:szCs w:val="24"/>
        </w:rPr>
        <w:t>tháng</w:t>
      </w:r>
      <w:proofErr w:type="spellEnd"/>
      <w:r>
        <w:rPr>
          <w:sz w:val="24"/>
          <w:szCs w:val="24"/>
        </w:rPr>
        <w:t xml:space="preserve">  </w:t>
      </w:r>
      <w:r w:rsidRPr="00347441">
        <w:rPr>
          <w:sz w:val="24"/>
          <w:szCs w:val="24"/>
        </w:rPr>
        <w:t>(</w:t>
      </w:r>
      <w:proofErr w:type="spellStart"/>
      <w:proofErr w:type="gramEnd"/>
      <w:r w:rsidRPr="00347441">
        <w:rPr>
          <w:sz w:val="24"/>
          <w:szCs w:val="24"/>
        </w:rPr>
        <w:t>thanh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toán</w:t>
      </w:r>
      <w:proofErr w:type="spellEnd"/>
      <w:r w:rsidRPr="00347441">
        <w:rPr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 w:rsidRPr="00347441">
        <w:rPr>
          <w:sz w:val="24"/>
          <w:szCs w:val="24"/>
        </w:rPr>
        <w:t xml:space="preserve">0% </w:t>
      </w:r>
      <w:proofErr w:type="spellStart"/>
      <w:r w:rsidRPr="00347441">
        <w:rPr>
          <w:sz w:val="24"/>
          <w:szCs w:val="24"/>
        </w:rPr>
        <w:t>giá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trị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hợp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đồng</w:t>
      </w:r>
      <w:proofErr w:type="spellEnd"/>
      <w:r w:rsidRPr="00347441">
        <w:rPr>
          <w:sz w:val="24"/>
          <w:szCs w:val="24"/>
        </w:rPr>
        <w:t>).</w:t>
      </w:r>
    </w:p>
    <w:p w14:paraId="56211CF3" w14:textId="77777777" w:rsidR="00660D49" w:rsidRPr="00347441" w:rsidRDefault="00660D49" w:rsidP="00660D4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347441">
        <w:rPr>
          <w:sz w:val="24"/>
          <w:szCs w:val="24"/>
        </w:rPr>
        <w:t>Giai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đoạn</w:t>
      </w:r>
      <w:proofErr w:type="spellEnd"/>
      <w:r w:rsidRPr="00347441">
        <w:rPr>
          <w:sz w:val="24"/>
          <w:szCs w:val="24"/>
        </w:rPr>
        <w:t xml:space="preserve"> 3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Xây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dựng</w:t>
      </w:r>
      <w:proofErr w:type="spellEnd"/>
      <w:r>
        <w:rPr>
          <w:sz w:val="24"/>
          <w:szCs w:val="24"/>
        </w:rPr>
        <w:t xml:space="preserve"> CSDL, </w:t>
      </w:r>
      <w:proofErr w:type="spellStart"/>
      <w:r>
        <w:rPr>
          <w:sz w:val="24"/>
          <w:szCs w:val="24"/>
        </w:rPr>
        <w:t>triểu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vài</w:t>
      </w:r>
      <w:proofErr w:type="spellEnd"/>
      <w:r>
        <w:rPr>
          <w:sz w:val="24"/>
          <w:szCs w:val="24"/>
        </w:rPr>
        <w:t xml:space="preserve"> API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– 15 </w:t>
      </w:r>
      <w:proofErr w:type="spellStart"/>
      <w:r>
        <w:rPr>
          <w:sz w:val="24"/>
          <w:szCs w:val="24"/>
        </w:rPr>
        <w:t>ngày</w:t>
      </w:r>
      <w:proofErr w:type="spellEnd"/>
      <w:r>
        <w:rPr>
          <w:sz w:val="24"/>
          <w:szCs w:val="24"/>
        </w:rPr>
        <w:t xml:space="preserve"> </w:t>
      </w:r>
      <w:r w:rsidRPr="00347441">
        <w:rPr>
          <w:sz w:val="24"/>
          <w:szCs w:val="24"/>
        </w:rPr>
        <w:t xml:space="preserve"> </w:t>
      </w:r>
    </w:p>
    <w:p w14:paraId="4F6067CC" w14:textId="77777777" w:rsidR="00660D49" w:rsidRPr="00347441" w:rsidRDefault="00660D49" w:rsidP="00660D4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347441">
        <w:rPr>
          <w:sz w:val="24"/>
          <w:szCs w:val="24"/>
        </w:rPr>
        <w:t>Giai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đoạn</w:t>
      </w:r>
      <w:proofErr w:type="spellEnd"/>
      <w:r w:rsidRPr="00347441">
        <w:rPr>
          <w:sz w:val="24"/>
          <w:szCs w:val="24"/>
        </w:rPr>
        <w:t xml:space="preserve"> 4: </w:t>
      </w:r>
      <w:proofErr w:type="spellStart"/>
      <w:r>
        <w:rPr>
          <w:sz w:val="24"/>
          <w:szCs w:val="24"/>
        </w:rPr>
        <w:t>Xây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thống</w:t>
      </w:r>
      <w:proofErr w:type="spellEnd"/>
      <w:r>
        <w:rPr>
          <w:sz w:val="24"/>
          <w:szCs w:val="24"/>
        </w:rPr>
        <w:t xml:space="preserve"> – 1 </w:t>
      </w:r>
      <w:proofErr w:type="spellStart"/>
      <w:r>
        <w:rPr>
          <w:sz w:val="24"/>
          <w:szCs w:val="24"/>
        </w:rPr>
        <w:t>tháng</w:t>
      </w:r>
      <w:proofErr w:type="spellEnd"/>
      <w:r w:rsidRPr="00347441">
        <w:rPr>
          <w:sz w:val="24"/>
          <w:szCs w:val="24"/>
        </w:rPr>
        <w:t xml:space="preserve"> </w:t>
      </w:r>
    </w:p>
    <w:p w14:paraId="407AEEED" w14:textId="77777777" w:rsidR="00660D49" w:rsidRDefault="00660D49" w:rsidP="00660D4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347441">
        <w:rPr>
          <w:sz w:val="24"/>
          <w:szCs w:val="24"/>
        </w:rPr>
        <w:t>Giai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đoạn</w:t>
      </w:r>
      <w:proofErr w:type="spellEnd"/>
      <w:r w:rsidRPr="00347441">
        <w:rPr>
          <w:sz w:val="24"/>
          <w:szCs w:val="24"/>
        </w:rPr>
        <w:t xml:space="preserve"> 5: </w:t>
      </w:r>
      <w:r>
        <w:rPr>
          <w:sz w:val="24"/>
          <w:szCs w:val="24"/>
        </w:rPr>
        <w:t xml:space="preserve">Test,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thử</w:t>
      </w:r>
      <w:proofErr w:type="spellEnd"/>
      <w:r>
        <w:rPr>
          <w:sz w:val="24"/>
          <w:szCs w:val="24"/>
        </w:rPr>
        <w:t xml:space="preserve"> website – 15 </w:t>
      </w:r>
    </w:p>
    <w:p w14:paraId="472CD091" w14:textId="77777777" w:rsidR="00660D49" w:rsidRPr="00347441" w:rsidRDefault="00660D49" w:rsidP="00660D4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Giai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đoạn</w:t>
      </w:r>
      <w:proofErr w:type="spellEnd"/>
      <w:r>
        <w:rPr>
          <w:sz w:val="24"/>
          <w:szCs w:val="24"/>
        </w:rPr>
        <w:t xml:space="preserve"> 6: </w:t>
      </w:r>
      <w:proofErr w:type="spellStart"/>
      <w:r>
        <w:rPr>
          <w:sz w:val="24"/>
          <w:szCs w:val="24"/>
        </w:rPr>
        <w:t>Chỉnh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bổ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xung</w:t>
      </w:r>
      <w:proofErr w:type="spellEnd"/>
      <w:r>
        <w:rPr>
          <w:sz w:val="24"/>
          <w:szCs w:val="24"/>
        </w:rPr>
        <w:t xml:space="preserve"> – 20 </w:t>
      </w:r>
      <w:proofErr w:type="spellStart"/>
      <w:r>
        <w:rPr>
          <w:sz w:val="24"/>
          <w:szCs w:val="24"/>
        </w:rPr>
        <w:t>ngày</w:t>
      </w:r>
      <w:proofErr w:type="spellEnd"/>
    </w:p>
    <w:p w14:paraId="1D4A15AE" w14:textId="77777777" w:rsidR="00660D49" w:rsidRPr="00347441" w:rsidRDefault="00660D49" w:rsidP="00660D4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347441">
        <w:rPr>
          <w:sz w:val="24"/>
          <w:szCs w:val="24"/>
        </w:rPr>
        <w:t>Giai</w:t>
      </w:r>
      <w:proofErr w:type="spellEnd"/>
      <w:r w:rsidRPr="00347441">
        <w:rPr>
          <w:sz w:val="24"/>
          <w:szCs w:val="24"/>
        </w:rPr>
        <w:t xml:space="preserve"> </w:t>
      </w:r>
      <w:proofErr w:type="spellStart"/>
      <w:r w:rsidRPr="00347441">
        <w:rPr>
          <w:sz w:val="24"/>
          <w:szCs w:val="24"/>
        </w:rPr>
        <w:t>đoạn</w:t>
      </w:r>
      <w:proofErr w:type="spellEnd"/>
      <w:r w:rsidRPr="00347441">
        <w:rPr>
          <w:sz w:val="24"/>
          <w:szCs w:val="24"/>
        </w:rPr>
        <w:t xml:space="preserve"> 6: </w:t>
      </w:r>
      <w:proofErr w:type="spellStart"/>
      <w:r>
        <w:rPr>
          <w:sz w:val="24"/>
          <w:szCs w:val="24"/>
        </w:rPr>
        <w:t>Hoàn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án</w:t>
      </w:r>
      <w:proofErr w:type="spellEnd"/>
      <w:r>
        <w:rPr>
          <w:sz w:val="24"/>
          <w:szCs w:val="24"/>
        </w:rPr>
        <w:t xml:space="preserve"> – 10 </w:t>
      </w:r>
      <w:proofErr w:type="spellStart"/>
      <w:r>
        <w:rPr>
          <w:sz w:val="24"/>
          <w:szCs w:val="24"/>
        </w:rPr>
        <w:t>ngày</w:t>
      </w:r>
      <w:proofErr w:type="spellEnd"/>
    </w:p>
    <w:p w14:paraId="215B34FC" w14:textId="77777777" w:rsidR="00660D49" w:rsidRPr="00660D49" w:rsidRDefault="00660D49" w:rsidP="00660D49"/>
    <w:p w14:paraId="6C4B20CD" w14:textId="46A1E73E" w:rsidR="00DE0787" w:rsidRDefault="00DE0787" w:rsidP="00DE0787">
      <w:pPr>
        <w:pStyle w:val="Heading1"/>
      </w:pPr>
      <w:bookmarkStart w:id="18" w:name="_Toc53333485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18"/>
      <w:proofErr w:type="spellEnd"/>
      <w:r>
        <w:t xml:space="preserve"> </w:t>
      </w:r>
    </w:p>
    <w:p w14:paraId="4870C85E" w14:textId="28753CD3" w:rsidR="003F1120" w:rsidRDefault="003F1120" w:rsidP="003F1120">
      <w:pPr>
        <w:pStyle w:val="Heading2"/>
        <w:rPr>
          <w:lang w:eastAsia="en-US" w:bidi="ar-SA"/>
        </w:rPr>
      </w:pPr>
      <w:bookmarkStart w:id="19" w:name="_Toc533334855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19"/>
      <w:proofErr w:type="spellEnd"/>
    </w:p>
    <w:p w14:paraId="34AB2519" w14:textId="3B96D70B" w:rsidR="0018543E" w:rsidRPr="0018543E" w:rsidRDefault="0097476A" w:rsidP="0097476A">
      <w:pPr>
        <w:pStyle w:val="Body"/>
        <w:ind w:firstLine="576"/>
      </w:pPr>
      <w:proofErr w:type="spellStart"/>
      <w:r>
        <w:rPr>
          <w:sz w:val="22"/>
          <w:szCs w:val="22"/>
        </w:rPr>
        <w:t>Trong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máy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tính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phần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cứng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và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phần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mềm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mối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hệ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chặt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với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nhau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Phần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cứng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quyết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định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hiệu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năng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của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phần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mềm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Phần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cứng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tốt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thì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phần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mềm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chạy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nhanh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ổn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định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Một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số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phần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mềm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còn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yêu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cầu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phần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cứng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phải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đạt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đến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một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thông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số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nào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thì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mới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thể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hoạt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</w:t>
      </w:r>
      <w:bookmarkStart w:id="20" w:name="_GoBack"/>
      <w:bookmarkEnd w:id="20"/>
      <w:r>
        <w:rPr>
          <w:sz w:val="22"/>
          <w:szCs w:val="22"/>
        </w:rPr>
        <w:t>ộng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Các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phần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cứng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thể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được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nạp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đầu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vào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với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các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phần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mềm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khác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nhau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để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làm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hệ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thống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máy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tính</w:t>
      </w:r>
      <w:proofErr w:type="spellEnd"/>
      <w:r>
        <w:t xml:space="preserve"> </w:t>
      </w:r>
      <w:proofErr w:type="spellStart"/>
      <w:r>
        <w:rPr>
          <w:sz w:val="22"/>
          <w:szCs w:val="22"/>
        </w:rPr>
        <w:t>thực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các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loại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công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việc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khác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nhau</w:t>
      </w:r>
      <w:proofErr w:type="spellEnd"/>
      <w:r>
        <w:rPr>
          <w:sz w:val="22"/>
          <w:szCs w:val="22"/>
        </w:rPr>
        <w:t>.</w:t>
      </w:r>
      <w:r>
        <w:t xml:space="preserve"> </w:t>
      </w:r>
    </w:p>
    <w:p w14:paraId="29C398E3" w14:textId="3152F6FA" w:rsidR="003F1120" w:rsidRDefault="003F1120" w:rsidP="003F1120">
      <w:pPr>
        <w:pStyle w:val="Heading2"/>
        <w:rPr>
          <w:lang w:eastAsia="en-US" w:bidi="ar-SA"/>
        </w:rPr>
      </w:pPr>
      <w:bookmarkStart w:id="21" w:name="_Toc533334856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1"/>
      <w:proofErr w:type="spellEnd"/>
    </w:p>
    <w:p w14:paraId="56D9903D" w14:textId="77777777" w:rsidR="0018543E" w:rsidRPr="0018543E" w:rsidRDefault="0018543E" w:rsidP="0018543E">
      <w:pPr>
        <w:rPr>
          <w:lang w:eastAsia="en-US" w:bidi="ar-SA"/>
        </w:rPr>
      </w:pPr>
    </w:p>
    <w:p w14:paraId="5BF1A1ED" w14:textId="77777777" w:rsidR="004A07B1" w:rsidRDefault="004A07B1" w:rsidP="004A07B1">
      <w:pPr>
        <w:ind w:left="-284"/>
      </w:pPr>
    </w:p>
    <w:p w14:paraId="2EC693F0" w14:textId="77777777" w:rsidR="004A07B1" w:rsidRDefault="004A07B1" w:rsidP="004A07B1">
      <w:pPr>
        <w:ind w:left="-284"/>
      </w:pPr>
    </w:p>
    <w:p w14:paraId="5171D72D" w14:textId="77777777" w:rsidR="004A07B1" w:rsidRDefault="004A07B1" w:rsidP="004A07B1">
      <w:pPr>
        <w:ind w:left="-284"/>
      </w:pPr>
    </w:p>
    <w:p w14:paraId="4B18D67F" w14:textId="77777777" w:rsidR="004A07B1" w:rsidRDefault="004A07B1" w:rsidP="004A07B1">
      <w:pPr>
        <w:ind w:left="-284"/>
      </w:pPr>
    </w:p>
    <w:p w14:paraId="7D44F5AC" w14:textId="4AF8EFEB" w:rsidR="004A07B1" w:rsidRPr="007304A6" w:rsidRDefault="004A07B1" w:rsidP="004A07B1">
      <w:pPr>
        <w:ind w:left="-284"/>
        <w:rPr>
          <w:b/>
          <w:color w:val="C00000"/>
          <w:sz w:val="26"/>
          <w:szCs w:val="26"/>
        </w:rPr>
      </w:pPr>
      <w:r w:rsidRPr="007304A6">
        <w:rPr>
          <w:b/>
          <w:color w:val="C00000"/>
          <w:sz w:val="26"/>
          <w:szCs w:val="26"/>
        </w:rPr>
        <w:t xml:space="preserve">7.3 </w:t>
      </w:r>
      <w:proofErr w:type="spellStart"/>
      <w:r w:rsidRPr="007304A6">
        <w:rPr>
          <w:b/>
          <w:color w:val="C00000"/>
          <w:sz w:val="26"/>
          <w:szCs w:val="26"/>
        </w:rPr>
        <w:t>Cơ</w:t>
      </w:r>
      <w:proofErr w:type="spellEnd"/>
      <w:r w:rsidRPr="007304A6">
        <w:rPr>
          <w:b/>
          <w:color w:val="C00000"/>
          <w:sz w:val="26"/>
          <w:szCs w:val="26"/>
        </w:rPr>
        <w:t xml:space="preserve"> </w:t>
      </w:r>
      <w:proofErr w:type="spellStart"/>
      <w:r w:rsidRPr="007304A6">
        <w:rPr>
          <w:b/>
          <w:color w:val="C00000"/>
          <w:sz w:val="26"/>
          <w:szCs w:val="26"/>
        </w:rPr>
        <w:t>sở</w:t>
      </w:r>
      <w:proofErr w:type="spellEnd"/>
      <w:r w:rsidRPr="007304A6">
        <w:rPr>
          <w:b/>
          <w:color w:val="C00000"/>
          <w:sz w:val="26"/>
          <w:szCs w:val="26"/>
        </w:rPr>
        <w:t xml:space="preserve"> </w:t>
      </w:r>
      <w:proofErr w:type="spellStart"/>
      <w:r w:rsidRPr="007304A6">
        <w:rPr>
          <w:b/>
          <w:color w:val="C00000"/>
          <w:sz w:val="26"/>
          <w:szCs w:val="26"/>
        </w:rPr>
        <w:t>dữ</w:t>
      </w:r>
      <w:proofErr w:type="spellEnd"/>
      <w:r w:rsidRPr="007304A6">
        <w:rPr>
          <w:b/>
          <w:color w:val="C00000"/>
          <w:sz w:val="26"/>
          <w:szCs w:val="26"/>
        </w:rPr>
        <w:t xml:space="preserve"> </w:t>
      </w:r>
      <w:proofErr w:type="spellStart"/>
      <w:r w:rsidRPr="007304A6">
        <w:rPr>
          <w:b/>
          <w:color w:val="C00000"/>
          <w:sz w:val="26"/>
          <w:szCs w:val="26"/>
        </w:rPr>
        <w:t>liệu</w:t>
      </w:r>
      <w:proofErr w:type="spellEnd"/>
    </w:p>
    <w:p w14:paraId="0549786E" w14:textId="77777777" w:rsidR="004A07B1" w:rsidRDefault="004A07B1" w:rsidP="004A07B1">
      <w:pPr>
        <w:ind w:left="-284"/>
      </w:pPr>
    </w:p>
    <w:p w14:paraId="028BD09C" w14:textId="2C07F12D" w:rsidR="00CA0338" w:rsidRDefault="00CA0338" w:rsidP="00A62F4F"/>
    <w:p w14:paraId="1A202EC5" w14:textId="29023D99" w:rsidR="00CA0338" w:rsidRDefault="00CA0338" w:rsidP="00A62F4F"/>
    <w:p w14:paraId="5601D320" w14:textId="52AD583F" w:rsidR="00CA0338" w:rsidRDefault="00CA0338" w:rsidP="00A62F4F"/>
    <w:p w14:paraId="2C75C3FB" w14:textId="77777777" w:rsidR="007304A6" w:rsidRDefault="007304A6" w:rsidP="00A62F4F"/>
    <w:p w14:paraId="762CD9F5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7990E3AE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1185312E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605C3A22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349FD0AA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0C46336A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2D963FB1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61B7E244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6EC017B4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2740C0D4" w14:textId="77777777" w:rsidR="00BD2503" w:rsidRDefault="00BD2503" w:rsidP="00A62F4F">
      <w:pPr>
        <w:rPr>
          <w:b/>
          <w:color w:val="C00000"/>
          <w:sz w:val="26"/>
          <w:szCs w:val="26"/>
        </w:rPr>
      </w:pPr>
    </w:p>
    <w:p w14:paraId="491793EF" w14:textId="0A6D8981" w:rsidR="00CA0338" w:rsidRDefault="00CA0338" w:rsidP="00A62F4F">
      <w:pPr>
        <w:rPr>
          <w:b/>
          <w:color w:val="C00000"/>
          <w:sz w:val="26"/>
          <w:szCs w:val="26"/>
        </w:rPr>
      </w:pPr>
      <w:r w:rsidRPr="007304A6">
        <w:rPr>
          <w:b/>
          <w:color w:val="C00000"/>
          <w:sz w:val="26"/>
          <w:szCs w:val="26"/>
        </w:rPr>
        <w:t xml:space="preserve">7.4 </w:t>
      </w:r>
      <w:proofErr w:type="spellStart"/>
      <w:r w:rsidRPr="007304A6">
        <w:rPr>
          <w:b/>
          <w:color w:val="C00000"/>
          <w:sz w:val="26"/>
          <w:szCs w:val="26"/>
        </w:rPr>
        <w:t>Mạng</w:t>
      </w:r>
      <w:proofErr w:type="spellEnd"/>
    </w:p>
    <w:p w14:paraId="1C0D7403" w14:textId="77777777" w:rsidR="00CA0338" w:rsidRDefault="00CA0338" w:rsidP="00A62F4F"/>
    <w:p w14:paraId="5C8F2EDB" w14:textId="1C361B6E" w:rsidR="00CA0338" w:rsidRDefault="00CA0338" w:rsidP="00CA0338">
      <w:pPr>
        <w:pStyle w:val="Heading2"/>
        <w:numPr>
          <w:ilvl w:val="0"/>
          <w:numId w:val="0"/>
        </w:numPr>
        <w:tabs>
          <w:tab w:val="left" w:pos="576"/>
        </w:tabs>
        <w:rPr>
          <w:rFonts w:eastAsia="Arial Unicode MS" w:cs="Arial Unicode MS"/>
        </w:rPr>
      </w:pPr>
      <w:r>
        <w:t xml:space="preserve">7.6 </w:t>
      </w:r>
      <w:bookmarkStart w:id="22" w:name="_Toc25"/>
      <w:proofErr w:type="spellStart"/>
      <w:r>
        <w:rPr>
          <w:rFonts w:eastAsia="Arial Unicode MS" w:cs="Arial Unicode MS"/>
        </w:rPr>
        <w:t>Đặc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tả</w:t>
      </w:r>
      <w:proofErr w:type="spellEnd"/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  <w:lang w:val="pt-PT"/>
        </w:rPr>
        <w:t>giao di</w:t>
      </w:r>
      <w:proofErr w:type="spellStart"/>
      <w:r>
        <w:rPr>
          <w:rFonts w:eastAsia="Arial Unicode MS" w:cs="Arial Unicode MS"/>
        </w:rPr>
        <w:t>ện</w:t>
      </w:r>
      <w:proofErr w:type="spellEnd"/>
      <w:r>
        <w:rPr>
          <w:rFonts w:eastAsia="Arial Unicode MS" w:cs="Arial Unicode MS"/>
        </w:rPr>
        <w:t xml:space="preserve"> API (interface)</w:t>
      </w:r>
      <w:bookmarkEnd w:id="22"/>
    </w:p>
    <w:p w14:paraId="2CD3CE0E" w14:textId="77777777" w:rsidR="007304A6" w:rsidRDefault="007304A6" w:rsidP="00136A3B">
      <w:pPr>
        <w:rPr>
          <w:b/>
          <w:color w:val="C00000"/>
          <w:sz w:val="26"/>
          <w:szCs w:val="26"/>
        </w:rPr>
      </w:pPr>
    </w:p>
    <w:p w14:paraId="24330A9D" w14:textId="77777777" w:rsidR="007304A6" w:rsidRDefault="007304A6" w:rsidP="00136A3B">
      <w:pPr>
        <w:rPr>
          <w:b/>
          <w:color w:val="C00000"/>
          <w:sz w:val="26"/>
          <w:szCs w:val="26"/>
        </w:rPr>
      </w:pPr>
    </w:p>
    <w:p w14:paraId="137642F0" w14:textId="6082746E" w:rsidR="00136A3B" w:rsidRPr="007304A6" w:rsidRDefault="007304A6" w:rsidP="00136A3B">
      <w:pPr>
        <w:rPr>
          <w:b/>
        </w:rPr>
      </w:pPr>
      <w:r>
        <w:rPr>
          <w:b/>
        </w:rPr>
        <w:t xml:space="preserve">7.6.1 API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admin</w:t>
      </w:r>
    </w:p>
    <w:p w14:paraId="3665082D" w14:textId="77777777" w:rsidR="007304A6" w:rsidRDefault="007304A6" w:rsidP="00CA0338">
      <w:pPr>
        <w:rPr>
          <w:b/>
          <w:color w:val="C00000"/>
          <w:sz w:val="26"/>
          <w:szCs w:val="26"/>
        </w:rPr>
      </w:pPr>
    </w:p>
    <w:p w14:paraId="480BFFAC" w14:textId="77777777" w:rsidR="007304A6" w:rsidRDefault="007304A6" w:rsidP="00CA0338">
      <w:pPr>
        <w:rPr>
          <w:b/>
          <w:color w:val="C00000"/>
          <w:sz w:val="26"/>
          <w:szCs w:val="26"/>
        </w:rPr>
      </w:pPr>
    </w:p>
    <w:p w14:paraId="7F8E5148" w14:textId="513DB9C1" w:rsidR="00CA0338" w:rsidRPr="007304A6" w:rsidRDefault="007304A6" w:rsidP="00CA0338">
      <w:pPr>
        <w:rPr>
          <w:b/>
          <w:color w:val="C00000"/>
          <w:sz w:val="26"/>
          <w:szCs w:val="26"/>
        </w:rPr>
      </w:pPr>
      <w:proofErr w:type="gramStart"/>
      <w:r w:rsidRPr="007304A6">
        <w:rPr>
          <w:b/>
          <w:color w:val="C00000"/>
          <w:sz w:val="26"/>
          <w:szCs w:val="26"/>
        </w:rPr>
        <w:t xml:space="preserve">7.7  </w:t>
      </w:r>
      <w:proofErr w:type="spellStart"/>
      <w:r w:rsidRPr="007304A6">
        <w:rPr>
          <w:b/>
          <w:color w:val="C00000"/>
          <w:sz w:val="26"/>
          <w:szCs w:val="26"/>
        </w:rPr>
        <w:t>Bảo</w:t>
      </w:r>
      <w:proofErr w:type="spellEnd"/>
      <w:proofErr w:type="gramEnd"/>
      <w:r w:rsidRPr="007304A6">
        <w:rPr>
          <w:b/>
          <w:color w:val="C00000"/>
          <w:sz w:val="26"/>
          <w:szCs w:val="26"/>
        </w:rPr>
        <w:t xml:space="preserve"> </w:t>
      </w:r>
      <w:proofErr w:type="spellStart"/>
      <w:r w:rsidRPr="007304A6">
        <w:rPr>
          <w:b/>
          <w:color w:val="C00000"/>
          <w:sz w:val="26"/>
          <w:szCs w:val="26"/>
        </w:rPr>
        <w:t>mật</w:t>
      </w:r>
      <w:proofErr w:type="spellEnd"/>
    </w:p>
    <w:p w14:paraId="6E2D55D7" w14:textId="6FFF3B02" w:rsidR="007304A6" w:rsidRDefault="007304A6" w:rsidP="007304A6">
      <w:pPr>
        <w:pStyle w:val="Heading2"/>
        <w:numPr>
          <w:ilvl w:val="0"/>
          <w:numId w:val="0"/>
        </w:numPr>
        <w:tabs>
          <w:tab w:val="left" w:pos="576"/>
        </w:tabs>
        <w:ind w:left="576" w:hanging="576"/>
        <w:rPr>
          <w:rFonts w:eastAsia="Arial Unicode MS" w:cs="Arial Unicode MS"/>
        </w:rPr>
      </w:pPr>
      <w:r>
        <w:rPr>
          <w:rFonts w:eastAsia="Arial Unicode MS" w:cs="Arial Unicode MS"/>
          <w:lang w:val="pt-PT"/>
        </w:rPr>
        <w:t>7.8 Sao lưu phục hồi</w:t>
      </w:r>
    </w:p>
    <w:p w14:paraId="0F339534" w14:textId="77777777" w:rsidR="007304A6" w:rsidRDefault="007304A6" w:rsidP="007304A6">
      <w:pPr>
        <w:pStyle w:val="Body"/>
      </w:pPr>
    </w:p>
    <w:p w14:paraId="48EFACB4" w14:textId="2493518F" w:rsidR="007304A6" w:rsidRDefault="007304A6" w:rsidP="007304A6">
      <w:pPr>
        <w:pStyle w:val="Heading2"/>
        <w:numPr>
          <w:ilvl w:val="0"/>
          <w:numId w:val="0"/>
        </w:numPr>
        <w:tabs>
          <w:tab w:val="left" w:pos="576"/>
        </w:tabs>
        <w:ind w:left="576" w:hanging="576"/>
      </w:pPr>
      <w:r>
        <w:rPr>
          <w:rFonts w:eastAsia="Arial Unicode MS" w:cs="Arial Unicode MS"/>
        </w:rPr>
        <w:t xml:space="preserve">7.9 </w:t>
      </w:r>
      <w:proofErr w:type="spellStart"/>
      <w:r>
        <w:rPr>
          <w:rFonts w:eastAsia="Arial Unicode MS" w:cs="Arial Unicode MS"/>
        </w:rPr>
        <w:t>Chuyển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đổi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dữ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liệu</w:t>
      </w:r>
      <w:proofErr w:type="spellEnd"/>
    </w:p>
    <w:p w14:paraId="7EC0C6BF" w14:textId="6F5D52E8" w:rsidR="00CA0338" w:rsidRDefault="00CA0338" w:rsidP="00A62F4F"/>
    <w:p w14:paraId="214B1C67" w14:textId="2D0A3DDA" w:rsidR="00CA0338" w:rsidRDefault="00CA0338" w:rsidP="00A62F4F"/>
    <w:p w14:paraId="7CF38E43" w14:textId="694435F4" w:rsidR="00CA0338" w:rsidRDefault="00CA0338" w:rsidP="00A62F4F"/>
    <w:p w14:paraId="78D6C40E" w14:textId="3D8A8A6E" w:rsidR="00CA0338" w:rsidRDefault="00CA0338" w:rsidP="00A62F4F"/>
    <w:p w14:paraId="06ED636C" w14:textId="3EB5BD14" w:rsidR="00CA0338" w:rsidRDefault="00CA0338" w:rsidP="00A62F4F"/>
    <w:p w14:paraId="5D237E48" w14:textId="54378687" w:rsidR="00CA0338" w:rsidRDefault="00CA0338" w:rsidP="00A62F4F"/>
    <w:p w14:paraId="7130C859" w14:textId="77777777" w:rsidR="00CA0338" w:rsidRPr="00A62F4F" w:rsidRDefault="00CA0338" w:rsidP="00A62F4F"/>
    <w:sectPr w:rsidR="00CA0338" w:rsidRPr="00A62F4F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82DD9" w14:textId="77777777" w:rsidR="00902706" w:rsidRDefault="00902706">
      <w:r>
        <w:separator/>
      </w:r>
    </w:p>
    <w:p w14:paraId="3783BF2A" w14:textId="77777777" w:rsidR="00902706" w:rsidRDefault="00902706"/>
  </w:endnote>
  <w:endnote w:type="continuationSeparator" w:id="0">
    <w:p w14:paraId="23AF1BFD" w14:textId="77777777" w:rsidR="00902706" w:rsidRDefault="00902706">
      <w:r>
        <w:continuationSeparator/>
      </w:r>
    </w:p>
    <w:p w14:paraId="0FD1863D" w14:textId="77777777" w:rsidR="00902706" w:rsidRDefault="009027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56EAE" w14:textId="77777777" w:rsidR="004A07B1" w:rsidRDefault="004A07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398D9909" w:rsidR="004A07B1" w:rsidRPr="009A57EC" w:rsidRDefault="004A07B1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BD2503">
      <w:rPr>
        <w:i/>
        <w:noProof/>
        <w:color w:val="951B13"/>
        <w:lang w:eastAsia="ar-SA" w:bidi="ar-SA"/>
      </w:rPr>
      <w:t>14</w:t>
    </w:r>
    <w:r w:rsidRPr="009A57EC">
      <w:rPr>
        <w:i/>
        <w:color w:val="951B13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E9A32" w14:textId="77777777" w:rsidR="004A07B1" w:rsidRDefault="004A07B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4A07B1" w:rsidRDefault="004A07B1"/>
  <w:p w14:paraId="7F403060" w14:textId="77777777" w:rsidR="004A07B1" w:rsidRDefault="004A07B1"/>
  <w:p w14:paraId="51017FB8" w14:textId="77777777" w:rsidR="004A07B1" w:rsidRDefault="004A07B1"/>
  <w:p w14:paraId="365B671A" w14:textId="77777777" w:rsidR="004A07B1" w:rsidRDefault="004A07B1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4992AB8E" w:rsidR="004A07B1" w:rsidRPr="001022FF" w:rsidRDefault="004A07B1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 w:rsidR="00BD2503">
      <w:rPr>
        <w:i/>
        <w:noProof/>
        <w:color w:val="C00000"/>
        <w:lang w:eastAsia="ar-SA" w:bidi="ar-SA"/>
      </w:rPr>
      <w:t>20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 w:rsidR="00BD2503">
      <w:rPr>
        <w:i/>
        <w:noProof/>
        <w:color w:val="C00000"/>
        <w:lang w:eastAsia="ar-SA" w:bidi="ar-SA"/>
      </w:rPr>
      <w:t>20</w:t>
    </w:r>
    <w:r w:rsidRPr="001022FF">
      <w:rPr>
        <w:i/>
        <w:color w:val="C00000"/>
        <w:lang w:eastAsia="ar-SA" w:bidi="ar-SA"/>
      </w:rPr>
      <w:fldChar w:fldCharType="end"/>
    </w:r>
  </w:p>
  <w:p w14:paraId="1B80C47F" w14:textId="77777777" w:rsidR="004A07B1" w:rsidRDefault="004A07B1"/>
  <w:p w14:paraId="7A618E7C" w14:textId="77777777" w:rsidR="004A07B1" w:rsidRDefault="004A07B1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4A07B1" w:rsidRDefault="004A07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76C45" w14:textId="77777777" w:rsidR="00902706" w:rsidRDefault="00902706">
      <w:r>
        <w:separator/>
      </w:r>
    </w:p>
    <w:p w14:paraId="36316257" w14:textId="77777777" w:rsidR="00902706" w:rsidRDefault="00902706"/>
  </w:footnote>
  <w:footnote w:type="continuationSeparator" w:id="0">
    <w:p w14:paraId="6C5A0472" w14:textId="77777777" w:rsidR="00902706" w:rsidRDefault="00902706">
      <w:r>
        <w:continuationSeparator/>
      </w:r>
    </w:p>
    <w:p w14:paraId="54696F8A" w14:textId="77777777" w:rsidR="00902706" w:rsidRDefault="009027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87C8E" w14:textId="77777777" w:rsidR="004A07B1" w:rsidRDefault="004A07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4A07B1" w:rsidRPr="009A57EC" w:rsidRDefault="004A07B1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7E24E" w14:textId="77777777" w:rsidR="004A07B1" w:rsidRDefault="004A07B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4A07B1" w:rsidRDefault="004A07B1"/>
  <w:p w14:paraId="3EE0205E" w14:textId="77777777" w:rsidR="004A07B1" w:rsidRDefault="004A07B1"/>
  <w:p w14:paraId="11BE260E" w14:textId="77777777" w:rsidR="004A07B1" w:rsidRDefault="004A07B1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0FC11F77" w:rsidR="004A07B1" w:rsidRPr="00AB15C8" w:rsidRDefault="004A07B1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5AB64C2">
              <wp:simplePos x="0" y="0"/>
              <wp:positionH relativeFrom="margin">
                <wp:posOffset>-1063337</wp:posOffset>
              </wp:positionH>
              <wp:positionV relativeFrom="paragraph">
                <wp:posOffset>8626</wp:posOffset>
              </wp:positionV>
              <wp:extent cx="906449" cy="242606"/>
              <wp:effectExtent l="0" t="0" r="27305" b="2413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24260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2B2355D" w:rsidR="004A07B1" w:rsidRDefault="004A07B1" w:rsidP="009E5BAA">
                          <w:pPr>
                            <w:jc w:val="center"/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BKDev</w:t>
                          </w:r>
                          <w:proofErr w:type="spellEnd"/>
                        </w:p>
                        <w:p w14:paraId="59B5EAC7" w14:textId="77777777" w:rsidR="004A07B1" w:rsidRPr="00D51159" w:rsidRDefault="004A07B1" w:rsidP="009E5BAA">
                          <w:pPr>
                            <w:jc w:val="center"/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83.75pt;margin-top:.7pt;width:71.35pt;height:19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" fillcolor="white [3201]" strokeweight=".5pt">
              <v:textbox>
                <w:txbxContent>
                  <w:p w14:paraId="515FC764" w14:textId="12B2355D" w:rsidR="004A07B1" w:rsidRDefault="004A07B1" w:rsidP="009E5BAA">
                    <w:pPr>
                      <w:jc w:val="center"/>
                      <w:rPr>
                        <w:b/>
                        <w:i/>
                        <w:color w:val="C00000"/>
                        <w:sz w:val="16"/>
                      </w:rPr>
                    </w:pPr>
                    <w:proofErr w:type="spellStart"/>
                    <w:r>
                      <w:rPr>
                        <w:b/>
                        <w:i/>
                        <w:color w:val="C00000"/>
                        <w:sz w:val="16"/>
                      </w:rPr>
                      <w:t>BKDev</w:t>
                    </w:r>
                    <w:proofErr w:type="spellEnd"/>
                  </w:p>
                  <w:p w14:paraId="59B5EAC7" w14:textId="77777777" w:rsidR="004A07B1" w:rsidRPr="00D51159" w:rsidRDefault="004A07B1" w:rsidP="009E5BAA">
                    <w:pPr>
                      <w:jc w:val="center"/>
                      <w:rPr>
                        <w:b/>
                        <w:i/>
                        <w:color w:val="C00000"/>
                        <w:sz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i/>
        <w:color w:val="C00000"/>
        <w:lang w:eastAsia="ar-SA" w:bidi="ar-SA"/>
      </w:rPr>
      <w:t xml:space="preserve">Website </w:t>
    </w:r>
    <w:proofErr w:type="spellStart"/>
    <w:r>
      <w:rPr>
        <w:i/>
        <w:color w:val="C00000"/>
        <w:lang w:eastAsia="ar-SA" w:bidi="ar-SA"/>
      </w:rPr>
      <w:t>bán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hàng</w:t>
    </w:r>
    <w:proofErr w:type="spellEnd"/>
    <w:r>
      <w:rPr>
        <w:i/>
        <w:color w:val="C00000"/>
        <w:lang w:eastAsia="ar-SA" w:bidi="ar-SA"/>
      </w:rPr>
      <w:t xml:space="preserve"> online</w:t>
    </w:r>
    <w:r>
      <w:rPr>
        <w:i/>
        <w:color w:val="C00000"/>
        <w:lang w:eastAsia="ar-SA" w:bidi="ar-SA"/>
      </w:rPr>
      <w:tab/>
    </w:r>
    <w:proofErr w:type="spellStart"/>
    <w:r>
      <w:rPr>
        <w:i/>
        <w:color w:val="C00000"/>
        <w:lang w:eastAsia="ar-SA" w:bidi="ar-SA"/>
      </w:rPr>
      <w:t>Quản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trị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  <w:r>
      <w:rPr>
        <w:i/>
        <w:color w:val="C00000"/>
        <w:lang w:eastAsia="ar-SA" w:bidi="ar-SA"/>
      </w:rPr>
      <w:t xml:space="preserve"> CNTT</w:t>
    </w:r>
  </w:p>
  <w:p w14:paraId="3C989147" w14:textId="77777777" w:rsidR="004A07B1" w:rsidRDefault="004A07B1"/>
  <w:p w14:paraId="27D6B6C7" w14:textId="77777777" w:rsidR="004A07B1" w:rsidRDefault="004A07B1"/>
  <w:p w14:paraId="189D0878" w14:textId="77777777" w:rsidR="004A07B1" w:rsidRDefault="004A07B1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4A07B1" w:rsidRDefault="004A07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4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7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0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1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2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3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5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6" w15:restartNumberingAfterBreak="0">
    <w:nsid w:val="05234B95"/>
    <w:multiLevelType w:val="hybridMultilevel"/>
    <w:tmpl w:val="BC626A8E"/>
    <w:styleLink w:val="ImportedStyle2"/>
    <w:lvl w:ilvl="0" w:tplc="2FAC3CE2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1C16ECFC">
      <w:start w:val="1"/>
      <w:numFmt w:val="bullet"/>
      <w:lvlText w:val="o"/>
      <w:lvlJc w:val="left"/>
      <w:pPr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246C9E70">
      <w:start w:val="1"/>
      <w:numFmt w:val="bullet"/>
      <w:lvlText w:val="▪"/>
      <w:lvlJc w:val="left"/>
      <w:pPr>
        <w:ind w:left="216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95F434D8">
      <w:start w:val="1"/>
      <w:numFmt w:val="bullet"/>
      <w:lvlText w:val="•"/>
      <w:lvlJc w:val="left"/>
      <w:pPr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CA42C338">
      <w:start w:val="1"/>
      <w:numFmt w:val="bullet"/>
      <w:lvlText w:val="o"/>
      <w:lvlJc w:val="left"/>
      <w:pPr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E84F18C">
      <w:start w:val="1"/>
      <w:numFmt w:val="bullet"/>
      <w:lvlText w:val="▪"/>
      <w:lvlJc w:val="left"/>
      <w:pPr>
        <w:ind w:left="432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40D21542">
      <w:start w:val="1"/>
      <w:numFmt w:val="bullet"/>
      <w:lvlText w:val="•"/>
      <w:lvlJc w:val="left"/>
      <w:pPr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D368F846">
      <w:start w:val="1"/>
      <w:numFmt w:val="bullet"/>
      <w:lvlText w:val="o"/>
      <w:lvlJc w:val="left"/>
      <w:pPr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174E68E2">
      <w:start w:val="1"/>
      <w:numFmt w:val="bullet"/>
      <w:lvlText w:val="▪"/>
      <w:lvlJc w:val="left"/>
      <w:pPr>
        <w:ind w:left="6480" w:hanging="360"/>
      </w:pPr>
      <w:rPr>
        <w:rFonts w:ascii="Tahoma" w:eastAsia="Tahoma" w:hAnsi="Tahoma" w:cs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7" w15:restartNumberingAfterBreak="0">
    <w:nsid w:val="099C52CA"/>
    <w:multiLevelType w:val="hybridMultilevel"/>
    <w:tmpl w:val="892CE7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99E1A38"/>
    <w:multiLevelType w:val="multilevel"/>
    <w:tmpl w:val="93468848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9" w15:restartNumberingAfterBreak="0">
    <w:nsid w:val="200A60C4"/>
    <w:multiLevelType w:val="hybridMultilevel"/>
    <w:tmpl w:val="6E7641BE"/>
    <w:lvl w:ilvl="0" w:tplc="60D67AA4">
      <w:numFmt w:val="bullet"/>
      <w:lvlText w:val="-"/>
      <w:lvlJc w:val="left"/>
      <w:pPr>
        <w:ind w:left="936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0" w15:restartNumberingAfterBreak="0">
    <w:nsid w:val="3AF57903"/>
    <w:multiLevelType w:val="hybridMultilevel"/>
    <w:tmpl w:val="0F06AC66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34C496B"/>
    <w:multiLevelType w:val="hybridMultilevel"/>
    <w:tmpl w:val="833E6D3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EE34C9"/>
    <w:multiLevelType w:val="hybridMultilevel"/>
    <w:tmpl w:val="BC626A8E"/>
    <w:numStyleLink w:val="ImportedStyle2"/>
  </w:abstractNum>
  <w:abstractNum w:abstractNumId="23" w15:restartNumberingAfterBreak="0">
    <w:nsid w:val="6AFB73F9"/>
    <w:multiLevelType w:val="hybridMultilevel"/>
    <w:tmpl w:val="73B21542"/>
    <w:lvl w:ilvl="0" w:tplc="D35ABC20">
      <w:numFmt w:val="bullet"/>
      <w:lvlText w:val="-"/>
      <w:lvlJc w:val="left"/>
      <w:pPr>
        <w:ind w:left="144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E1B5732"/>
    <w:multiLevelType w:val="hybridMultilevel"/>
    <w:tmpl w:val="195AEF04"/>
    <w:lvl w:ilvl="0" w:tplc="09B6D18A">
      <w:numFmt w:val="bullet"/>
      <w:lvlText w:val=""/>
      <w:lvlJc w:val="left"/>
      <w:pPr>
        <w:ind w:left="936" w:hanging="360"/>
      </w:pPr>
      <w:rPr>
        <w:rFonts w:ascii="Wingdings" w:eastAsia="MS Mincho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20"/>
  </w:num>
  <w:num w:numId="4">
    <w:abstractNumId w:val="23"/>
  </w:num>
  <w:num w:numId="5">
    <w:abstractNumId w:val="19"/>
  </w:num>
  <w:num w:numId="6">
    <w:abstractNumId w:val="24"/>
  </w:num>
  <w:num w:numId="7">
    <w:abstractNumId w:val="22"/>
  </w:num>
  <w:num w:numId="8">
    <w:abstractNumId w:val="16"/>
  </w:num>
  <w:num w:numId="9">
    <w:abstractNumId w:val="18"/>
  </w:num>
  <w:num w:numId="10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11BB"/>
    <w:rsid w:val="00001D7C"/>
    <w:rsid w:val="00011B84"/>
    <w:rsid w:val="00011C69"/>
    <w:rsid w:val="0001730E"/>
    <w:rsid w:val="00027D5D"/>
    <w:rsid w:val="00030EB1"/>
    <w:rsid w:val="00033D8B"/>
    <w:rsid w:val="0003691C"/>
    <w:rsid w:val="00044EE2"/>
    <w:rsid w:val="000465BE"/>
    <w:rsid w:val="00050CBF"/>
    <w:rsid w:val="00054E47"/>
    <w:rsid w:val="000603E4"/>
    <w:rsid w:val="00063221"/>
    <w:rsid w:val="000705DC"/>
    <w:rsid w:val="00072CD7"/>
    <w:rsid w:val="000800BD"/>
    <w:rsid w:val="00081ADE"/>
    <w:rsid w:val="00090A1D"/>
    <w:rsid w:val="00095542"/>
    <w:rsid w:val="00097E16"/>
    <w:rsid w:val="000A09A5"/>
    <w:rsid w:val="000A3881"/>
    <w:rsid w:val="000A4065"/>
    <w:rsid w:val="000A639E"/>
    <w:rsid w:val="000C1116"/>
    <w:rsid w:val="000C4959"/>
    <w:rsid w:val="000C4B0B"/>
    <w:rsid w:val="000C515B"/>
    <w:rsid w:val="000D487F"/>
    <w:rsid w:val="000D65BE"/>
    <w:rsid w:val="000E161A"/>
    <w:rsid w:val="000E34A3"/>
    <w:rsid w:val="000E44EB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07B7C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36A3B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8543E"/>
    <w:rsid w:val="001874D0"/>
    <w:rsid w:val="00191F37"/>
    <w:rsid w:val="00192437"/>
    <w:rsid w:val="001A04B9"/>
    <w:rsid w:val="001A1FF1"/>
    <w:rsid w:val="001A54E5"/>
    <w:rsid w:val="001A7B00"/>
    <w:rsid w:val="001B3ACB"/>
    <w:rsid w:val="001D05DA"/>
    <w:rsid w:val="001D0D5E"/>
    <w:rsid w:val="001D0E15"/>
    <w:rsid w:val="001D1143"/>
    <w:rsid w:val="001D3253"/>
    <w:rsid w:val="001D3B5F"/>
    <w:rsid w:val="001D61A7"/>
    <w:rsid w:val="001D7835"/>
    <w:rsid w:val="001E052D"/>
    <w:rsid w:val="001E09B7"/>
    <w:rsid w:val="001E1B83"/>
    <w:rsid w:val="001E46E8"/>
    <w:rsid w:val="001F20AA"/>
    <w:rsid w:val="001F2E8C"/>
    <w:rsid w:val="001F489F"/>
    <w:rsid w:val="001F6140"/>
    <w:rsid w:val="00200D36"/>
    <w:rsid w:val="00201A92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1F0"/>
    <w:rsid w:val="0027590A"/>
    <w:rsid w:val="00280184"/>
    <w:rsid w:val="002814C8"/>
    <w:rsid w:val="002817C3"/>
    <w:rsid w:val="00283AE8"/>
    <w:rsid w:val="00292B31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6586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663E5"/>
    <w:rsid w:val="00372858"/>
    <w:rsid w:val="003748EC"/>
    <w:rsid w:val="0038105F"/>
    <w:rsid w:val="00384E4F"/>
    <w:rsid w:val="003851CC"/>
    <w:rsid w:val="00385A65"/>
    <w:rsid w:val="0038643E"/>
    <w:rsid w:val="00390C52"/>
    <w:rsid w:val="003917E6"/>
    <w:rsid w:val="00393ECF"/>
    <w:rsid w:val="0039657F"/>
    <w:rsid w:val="00396C20"/>
    <w:rsid w:val="00397628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3F1FD4"/>
    <w:rsid w:val="00401B28"/>
    <w:rsid w:val="004052B6"/>
    <w:rsid w:val="00405F48"/>
    <w:rsid w:val="0040623D"/>
    <w:rsid w:val="00407AC0"/>
    <w:rsid w:val="00411497"/>
    <w:rsid w:val="00411B21"/>
    <w:rsid w:val="00423B9A"/>
    <w:rsid w:val="00427BEE"/>
    <w:rsid w:val="00432A26"/>
    <w:rsid w:val="00440495"/>
    <w:rsid w:val="0044296C"/>
    <w:rsid w:val="004454EE"/>
    <w:rsid w:val="00445936"/>
    <w:rsid w:val="00456D7A"/>
    <w:rsid w:val="0045792D"/>
    <w:rsid w:val="00462766"/>
    <w:rsid w:val="00464FA9"/>
    <w:rsid w:val="0046550C"/>
    <w:rsid w:val="00465FD8"/>
    <w:rsid w:val="0047634D"/>
    <w:rsid w:val="00495E5D"/>
    <w:rsid w:val="004A07B1"/>
    <w:rsid w:val="004A1B61"/>
    <w:rsid w:val="004A422B"/>
    <w:rsid w:val="004A61CF"/>
    <w:rsid w:val="004A6C7A"/>
    <w:rsid w:val="004A7F93"/>
    <w:rsid w:val="004B1258"/>
    <w:rsid w:val="004B1DDE"/>
    <w:rsid w:val="004B3762"/>
    <w:rsid w:val="004B6C3C"/>
    <w:rsid w:val="004B73F8"/>
    <w:rsid w:val="004C49C9"/>
    <w:rsid w:val="004D36AD"/>
    <w:rsid w:val="004D572B"/>
    <w:rsid w:val="004D7309"/>
    <w:rsid w:val="004E0E5E"/>
    <w:rsid w:val="004E3C1E"/>
    <w:rsid w:val="004F0C06"/>
    <w:rsid w:val="004F23DA"/>
    <w:rsid w:val="004F3E43"/>
    <w:rsid w:val="004F6387"/>
    <w:rsid w:val="00501304"/>
    <w:rsid w:val="00503541"/>
    <w:rsid w:val="00506F90"/>
    <w:rsid w:val="00517604"/>
    <w:rsid w:val="00523913"/>
    <w:rsid w:val="005306F1"/>
    <w:rsid w:val="005325D6"/>
    <w:rsid w:val="00535401"/>
    <w:rsid w:val="00535FEC"/>
    <w:rsid w:val="00543831"/>
    <w:rsid w:val="005444C6"/>
    <w:rsid w:val="0054514B"/>
    <w:rsid w:val="00546773"/>
    <w:rsid w:val="00551F94"/>
    <w:rsid w:val="00556629"/>
    <w:rsid w:val="00557CA5"/>
    <w:rsid w:val="00557DB3"/>
    <w:rsid w:val="00564F32"/>
    <w:rsid w:val="00574EB9"/>
    <w:rsid w:val="005774E1"/>
    <w:rsid w:val="0058075C"/>
    <w:rsid w:val="005810B3"/>
    <w:rsid w:val="00581E2C"/>
    <w:rsid w:val="00587AEE"/>
    <w:rsid w:val="0059161C"/>
    <w:rsid w:val="005955A9"/>
    <w:rsid w:val="005971FC"/>
    <w:rsid w:val="005A2078"/>
    <w:rsid w:val="005A62B5"/>
    <w:rsid w:val="005B1691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6B8"/>
    <w:rsid w:val="006258F6"/>
    <w:rsid w:val="00625AEF"/>
    <w:rsid w:val="00642F63"/>
    <w:rsid w:val="00644387"/>
    <w:rsid w:val="00645386"/>
    <w:rsid w:val="00645808"/>
    <w:rsid w:val="00646789"/>
    <w:rsid w:val="00651187"/>
    <w:rsid w:val="006526C5"/>
    <w:rsid w:val="00654A5B"/>
    <w:rsid w:val="00660D49"/>
    <w:rsid w:val="00666F0F"/>
    <w:rsid w:val="006677AA"/>
    <w:rsid w:val="006701D3"/>
    <w:rsid w:val="0067312C"/>
    <w:rsid w:val="00676795"/>
    <w:rsid w:val="00677403"/>
    <w:rsid w:val="00682351"/>
    <w:rsid w:val="0068390E"/>
    <w:rsid w:val="00686B20"/>
    <w:rsid w:val="00691E7B"/>
    <w:rsid w:val="0069381A"/>
    <w:rsid w:val="0069459D"/>
    <w:rsid w:val="00695D18"/>
    <w:rsid w:val="006967CD"/>
    <w:rsid w:val="006A0D7A"/>
    <w:rsid w:val="006A53E0"/>
    <w:rsid w:val="006A73E6"/>
    <w:rsid w:val="006B716D"/>
    <w:rsid w:val="006C06E0"/>
    <w:rsid w:val="006C33B9"/>
    <w:rsid w:val="006C6915"/>
    <w:rsid w:val="006D1C2D"/>
    <w:rsid w:val="006D7891"/>
    <w:rsid w:val="006E1B96"/>
    <w:rsid w:val="006E1FFE"/>
    <w:rsid w:val="006F1552"/>
    <w:rsid w:val="006F30A2"/>
    <w:rsid w:val="00700187"/>
    <w:rsid w:val="007014B4"/>
    <w:rsid w:val="00702D09"/>
    <w:rsid w:val="00702FF2"/>
    <w:rsid w:val="00704CD4"/>
    <w:rsid w:val="00715679"/>
    <w:rsid w:val="007214EF"/>
    <w:rsid w:val="00723936"/>
    <w:rsid w:val="0072499D"/>
    <w:rsid w:val="00724A5C"/>
    <w:rsid w:val="00725933"/>
    <w:rsid w:val="00727431"/>
    <w:rsid w:val="00727810"/>
    <w:rsid w:val="007304A6"/>
    <w:rsid w:val="00741AE9"/>
    <w:rsid w:val="00747A56"/>
    <w:rsid w:val="00751BD8"/>
    <w:rsid w:val="007627E0"/>
    <w:rsid w:val="007636A2"/>
    <w:rsid w:val="00766319"/>
    <w:rsid w:val="007703F5"/>
    <w:rsid w:val="00771342"/>
    <w:rsid w:val="0077221A"/>
    <w:rsid w:val="00783AF4"/>
    <w:rsid w:val="0078665F"/>
    <w:rsid w:val="00787BC6"/>
    <w:rsid w:val="00790978"/>
    <w:rsid w:val="00791779"/>
    <w:rsid w:val="00795676"/>
    <w:rsid w:val="00796375"/>
    <w:rsid w:val="007A4A5B"/>
    <w:rsid w:val="007A5049"/>
    <w:rsid w:val="007A680E"/>
    <w:rsid w:val="007A6D1B"/>
    <w:rsid w:val="007B3292"/>
    <w:rsid w:val="007B3AA7"/>
    <w:rsid w:val="007B7871"/>
    <w:rsid w:val="007C2221"/>
    <w:rsid w:val="007C74D2"/>
    <w:rsid w:val="007D2948"/>
    <w:rsid w:val="007D306D"/>
    <w:rsid w:val="007D6D88"/>
    <w:rsid w:val="007E3AA3"/>
    <w:rsid w:val="007E4D30"/>
    <w:rsid w:val="007E52BD"/>
    <w:rsid w:val="007E759E"/>
    <w:rsid w:val="007F2FAD"/>
    <w:rsid w:val="007F3A7E"/>
    <w:rsid w:val="00801B73"/>
    <w:rsid w:val="00805A58"/>
    <w:rsid w:val="008158CE"/>
    <w:rsid w:val="0081618B"/>
    <w:rsid w:val="0081780F"/>
    <w:rsid w:val="00820850"/>
    <w:rsid w:val="00821D54"/>
    <w:rsid w:val="00823FF5"/>
    <w:rsid w:val="00830223"/>
    <w:rsid w:val="00831C86"/>
    <w:rsid w:val="00834FB0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767C6"/>
    <w:rsid w:val="00882F81"/>
    <w:rsid w:val="008868E0"/>
    <w:rsid w:val="00895F6E"/>
    <w:rsid w:val="00896C23"/>
    <w:rsid w:val="008A4F46"/>
    <w:rsid w:val="008A7E5C"/>
    <w:rsid w:val="008B0148"/>
    <w:rsid w:val="008B098F"/>
    <w:rsid w:val="008B0D9E"/>
    <w:rsid w:val="008B3A19"/>
    <w:rsid w:val="008B4872"/>
    <w:rsid w:val="008B68D0"/>
    <w:rsid w:val="008C0E63"/>
    <w:rsid w:val="008C1710"/>
    <w:rsid w:val="008C7A4B"/>
    <w:rsid w:val="008D0992"/>
    <w:rsid w:val="008D1ED2"/>
    <w:rsid w:val="008D1F52"/>
    <w:rsid w:val="008E0605"/>
    <w:rsid w:val="008E131E"/>
    <w:rsid w:val="008F2A74"/>
    <w:rsid w:val="008F3873"/>
    <w:rsid w:val="008F3ED7"/>
    <w:rsid w:val="008F5E3F"/>
    <w:rsid w:val="008F7A6D"/>
    <w:rsid w:val="008F7C39"/>
    <w:rsid w:val="00900B52"/>
    <w:rsid w:val="0090121D"/>
    <w:rsid w:val="00902706"/>
    <w:rsid w:val="00903E43"/>
    <w:rsid w:val="009102CB"/>
    <w:rsid w:val="0091115A"/>
    <w:rsid w:val="00914C3C"/>
    <w:rsid w:val="0091528E"/>
    <w:rsid w:val="00916DFB"/>
    <w:rsid w:val="00920D49"/>
    <w:rsid w:val="009227BC"/>
    <w:rsid w:val="00924867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261C"/>
    <w:rsid w:val="009626D5"/>
    <w:rsid w:val="00966EAB"/>
    <w:rsid w:val="009716BD"/>
    <w:rsid w:val="0097476A"/>
    <w:rsid w:val="00974A72"/>
    <w:rsid w:val="0098177E"/>
    <w:rsid w:val="00983EED"/>
    <w:rsid w:val="009859C7"/>
    <w:rsid w:val="0099309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D19E4"/>
    <w:rsid w:val="009E28E8"/>
    <w:rsid w:val="009E32BE"/>
    <w:rsid w:val="009E4DA9"/>
    <w:rsid w:val="009E5BAA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995"/>
    <w:rsid w:val="00A23C6C"/>
    <w:rsid w:val="00A30233"/>
    <w:rsid w:val="00A3290F"/>
    <w:rsid w:val="00A34D0C"/>
    <w:rsid w:val="00A367CF"/>
    <w:rsid w:val="00A40EE7"/>
    <w:rsid w:val="00A428A2"/>
    <w:rsid w:val="00A455DC"/>
    <w:rsid w:val="00A46170"/>
    <w:rsid w:val="00A4773A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578B"/>
    <w:rsid w:val="00A87113"/>
    <w:rsid w:val="00A9178E"/>
    <w:rsid w:val="00A97F32"/>
    <w:rsid w:val="00AA07DD"/>
    <w:rsid w:val="00AA7B5D"/>
    <w:rsid w:val="00AB0417"/>
    <w:rsid w:val="00AB06E9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D3346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65FC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94F42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503"/>
    <w:rsid w:val="00BD2F74"/>
    <w:rsid w:val="00BD62EA"/>
    <w:rsid w:val="00BE4AB9"/>
    <w:rsid w:val="00BE4D55"/>
    <w:rsid w:val="00BE7063"/>
    <w:rsid w:val="00BE7D7A"/>
    <w:rsid w:val="00BF16FE"/>
    <w:rsid w:val="00BF211C"/>
    <w:rsid w:val="00BF7699"/>
    <w:rsid w:val="00BF7A3F"/>
    <w:rsid w:val="00C00A8F"/>
    <w:rsid w:val="00C00EFE"/>
    <w:rsid w:val="00C03807"/>
    <w:rsid w:val="00C10F42"/>
    <w:rsid w:val="00C14092"/>
    <w:rsid w:val="00C15CD0"/>
    <w:rsid w:val="00C16F59"/>
    <w:rsid w:val="00C20C6A"/>
    <w:rsid w:val="00C25018"/>
    <w:rsid w:val="00C26C98"/>
    <w:rsid w:val="00C350D5"/>
    <w:rsid w:val="00C37CE2"/>
    <w:rsid w:val="00C40B77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0338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20B2"/>
    <w:rsid w:val="00D43208"/>
    <w:rsid w:val="00D51001"/>
    <w:rsid w:val="00D51159"/>
    <w:rsid w:val="00D650B4"/>
    <w:rsid w:val="00D725B3"/>
    <w:rsid w:val="00D7293B"/>
    <w:rsid w:val="00D72C0E"/>
    <w:rsid w:val="00D7456B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79D"/>
    <w:rsid w:val="00DA4E0A"/>
    <w:rsid w:val="00DA4FD2"/>
    <w:rsid w:val="00DB0353"/>
    <w:rsid w:val="00DB1B34"/>
    <w:rsid w:val="00DB1F99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17FA2"/>
    <w:rsid w:val="00E202DA"/>
    <w:rsid w:val="00E22133"/>
    <w:rsid w:val="00E31DB9"/>
    <w:rsid w:val="00E32DE3"/>
    <w:rsid w:val="00E363AD"/>
    <w:rsid w:val="00E4013C"/>
    <w:rsid w:val="00E428F4"/>
    <w:rsid w:val="00E546D9"/>
    <w:rsid w:val="00E648D6"/>
    <w:rsid w:val="00E71A11"/>
    <w:rsid w:val="00E71B07"/>
    <w:rsid w:val="00E73AE8"/>
    <w:rsid w:val="00E75365"/>
    <w:rsid w:val="00E83396"/>
    <w:rsid w:val="00E8435E"/>
    <w:rsid w:val="00E86DFC"/>
    <w:rsid w:val="00E92314"/>
    <w:rsid w:val="00E926C3"/>
    <w:rsid w:val="00E950D8"/>
    <w:rsid w:val="00EA3784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2F1C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56DF6"/>
    <w:rsid w:val="00F5705E"/>
    <w:rsid w:val="00F616AE"/>
    <w:rsid w:val="00F669CB"/>
    <w:rsid w:val="00F75D8B"/>
    <w:rsid w:val="00F85B49"/>
    <w:rsid w:val="00F930E7"/>
    <w:rsid w:val="00F94C76"/>
    <w:rsid w:val="00F95EA1"/>
    <w:rsid w:val="00FA5449"/>
    <w:rsid w:val="00FA6329"/>
    <w:rsid w:val="00FB1B65"/>
    <w:rsid w:val="00FB1FF5"/>
    <w:rsid w:val="00FB6EAC"/>
    <w:rsid w:val="00FC1529"/>
    <w:rsid w:val="00FD3419"/>
    <w:rsid w:val="00FD5730"/>
    <w:rsid w:val="00FE1382"/>
    <w:rsid w:val="00FE2CB3"/>
    <w:rsid w:val="00FE57E1"/>
    <w:rsid w:val="00FF031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fc">
    <w:name w:val="ffc"/>
    <w:basedOn w:val="DefaultParagraphFont"/>
    <w:rsid w:val="00397628"/>
  </w:style>
  <w:style w:type="character" w:customStyle="1" w:styleId="ls13">
    <w:name w:val="ls13"/>
    <w:basedOn w:val="DefaultParagraphFont"/>
    <w:rsid w:val="00397628"/>
  </w:style>
  <w:style w:type="character" w:customStyle="1" w:styleId="ff1">
    <w:name w:val="ff1"/>
    <w:basedOn w:val="DefaultParagraphFont"/>
    <w:rsid w:val="00397628"/>
  </w:style>
  <w:style w:type="character" w:customStyle="1" w:styleId="ff2">
    <w:name w:val="ff2"/>
    <w:basedOn w:val="DefaultParagraphFont"/>
    <w:rsid w:val="00397628"/>
  </w:style>
  <w:style w:type="character" w:customStyle="1" w:styleId="ls14">
    <w:name w:val="ls14"/>
    <w:basedOn w:val="DefaultParagraphFont"/>
    <w:rsid w:val="00397628"/>
  </w:style>
  <w:style w:type="character" w:customStyle="1" w:styleId="ls15">
    <w:name w:val="ls15"/>
    <w:basedOn w:val="DefaultParagraphFont"/>
    <w:rsid w:val="00397628"/>
  </w:style>
  <w:style w:type="character" w:customStyle="1" w:styleId="ffb">
    <w:name w:val="ffb"/>
    <w:basedOn w:val="DefaultParagraphFont"/>
    <w:rsid w:val="00397628"/>
  </w:style>
  <w:style w:type="character" w:customStyle="1" w:styleId="ls16">
    <w:name w:val="ls16"/>
    <w:basedOn w:val="DefaultParagraphFont"/>
    <w:rsid w:val="00397628"/>
  </w:style>
  <w:style w:type="character" w:customStyle="1" w:styleId="ls0">
    <w:name w:val="ls0"/>
    <w:basedOn w:val="DefaultParagraphFont"/>
    <w:rsid w:val="00397628"/>
  </w:style>
  <w:style w:type="character" w:customStyle="1" w:styleId="ls17">
    <w:name w:val="ls17"/>
    <w:basedOn w:val="DefaultParagraphFont"/>
    <w:rsid w:val="00397628"/>
  </w:style>
  <w:style w:type="character" w:customStyle="1" w:styleId="ls18">
    <w:name w:val="ls18"/>
    <w:basedOn w:val="DefaultParagraphFont"/>
    <w:rsid w:val="00831C86"/>
  </w:style>
  <w:style w:type="table" w:styleId="TableGrid">
    <w:name w:val="Table Grid"/>
    <w:basedOn w:val="TableNormal"/>
    <w:uiPriority w:val="39"/>
    <w:rsid w:val="00440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semiHidden/>
    <w:unhideWhenUsed/>
    <w:rsid w:val="00440495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924867"/>
    <w:rPr>
      <w:rFonts w:ascii="Tahoma" w:eastAsia="MS Mincho" w:hAnsi="Tahoma" w:cs="Calibri"/>
      <w:lang w:eastAsia="hi-IN" w:bidi="hi-IN"/>
    </w:rPr>
  </w:style>
  <w:style w:type="paragraph" w:customStyle="1" w:styleId="Body">
    <w:name w:val="Body"/>
    <w:rsid w:val="005B1691"/>
    <w:pPr>
      <w:widowControl w:val="0"/>
      <w:suppressAutoHyphens/>
      <w:spacing w:after="120" w:line="276" w:lineRule="auto"/>
      <w:jc w:val="both"/>
    </w:pPr>
    <w:rPr>
      <w:rFonts w:ascii="Tahoma" w:eastAsia="Tahoma" w:hAnsi="Tahoma" w:cs="Tahoma"/>
      <w:color w:val="000000"/>
      <w:u w:color="00000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46E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4A07B1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numbering" w:customStyle="1" w:styleId="ImportedStyle2">
    <w:name w:val="Imported Style 2"/>
    <w:rsid w:val="00CA0338"/>
    <w:pPr>
      <w:numPr>
        <w:numId w:val="8"/>
      </w:numPr>
    </w:pPr>
  </w:style>
  <w:style w:type="numbering" w:customStyle="1" w:styleId="ImportedStyle1">
    <w:name w:val="Imported Style 1"/>
    <w:rsid w:val="00CA0338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mailto:dinhtuyen3011@gmail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anhncn@ahlv.com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0984C-8F5E-45C9-935E-FE2098877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10</Pages>
  <Words>1587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10612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Nguyen Ngoc Thanh 20153393</cp:lastModifiedBy>
  <cp:revision>94</cp:revision>
  <cp:lastPrinted>2008-03-13T11:02:00Z</cp:lastPrinted>
  <dcterms:created xsi:type="dcterms:W3CDTF">2018-12-03T02:40:00Z</dcterms:created>
  <dcterms:modified xsi:type="dcterms:W3CDTF">2018-12-24T03:07:00Z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